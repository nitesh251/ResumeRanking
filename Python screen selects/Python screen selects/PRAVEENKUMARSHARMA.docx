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86729" w:rsidP="00646E40" w14:paraId="1ABDB786" w14:textId="77777777">
      <w:pPr>
        <w:spacing w:after="0" w:line="240" w:lineRule="auto"/>
        <w:rPr>
          <w:rFonts w:asciiTheme="minorHAnsi" w:hAnsiTheme="minorHAnsi" w:cs="Lucida Sans Unicode"/>
          <w:b/>
          <w:bCs/>
          <w:spacing w:val="20"/>
          <w:sz w:val="24"/>
          <w:szCs w:val="24"/>
        </w:rPr>
      </w:pPr>
      <w:r>
        <w:rPr>
          <w:rFonts w:asciiTheme="minorHAnsi" w:hAnsiTheme="minorHAnsi" w:cs="Lucida Sans Unicode"/>
          <w:b/>
          <w:bCs/>
          <w:noProof/>
          <w:sz w:val="24"/>
          <w:szCs w:val="24"/>
          <w:lang w:val="en-IN" w:eastAsia="en-IN"/>
        </w:rPr>
        <w:pict>
          <v:shape id="Half Frame 73" o:spid="_x0000_s1025" style="width:18.25pt;height:146.25pt;margin-top:-14.15pt;margin-left:-1074.2pt;mso-height-percent:0;mso-height-relative:margin;mso-position-horizontal:right;mso-position-horizontal-relative:left-margin-area;mso-width-percent:0;mso-width-relative:margin;mso-wrap-distance-bottom:0;mso-wrap-distance-left:9pt;mso-wrap-distance-right:9pt;mso-wrap-distance-top:0;mso-wrap-style:square;position:absolute;visibility:visible;v-text-anchor:middle;z-index:251660288" coordsize="232012,1857375" path="m,l232012,l222352,77337l77337,77337l77337,1238256l,1857375,,xe" fillcolor="#558ed5" strokecolor="#558ed5" strokeweight="2pt">
            <v:path arrowok="t" o:connecttype="custom" o:connectlocs="0,0;232012,0;222352,77337;77337,77337;77337,1238256;0,1857375;0,0" o:connectangles="0,0,0,0,0,0,0"/>
          </v:shape>
        </w:pict>
      </w:r>
    </w:p>
    <w:p w:rsidR="00D86729" w:rsidRPr="00D86729" w:rsidP="00D86729" w14:paraId="7B365AAE" w14:textId="77777777">
      <w:pPr>
        <w:spacing w:after="0" w:line="240" w:lineRule="auto"/>
        <w:jc w:val="center"/>
        <w:rPr>
          <w:rFonts w:asciiTheme="minorHAnsi" w:hAnsiTheme="minorHAnsi" w:cs="Lucida Sans Unicode"/>
          <w:b/>
          <w:bCs/>
          <w:spacing w:val="20"/>
          <w:sz w:val="28"/>
          <w:szCs w:val="28"/>
        </w:rPr>
      </w:pPr>
      <w:r>
        <w:rPr>
          <w:rFonts w:asciiTheme="minorHAnsi" w:hAnsiTheme="minorHAnsi" w:cs="Lucida Sans Unicode"/>
          <w:b/>
          <w:bCs/>
          <w:noProof/>
          <w:sz w:val="24"/>
          <w:szCs w:val="24"/>
          <w:lang w:val="en-IN" w:eastAsia="en-IN"/>
        </w:rPr>
        <w:pict>
          <v:shape id="Half Frame 11" o:spid="_x0000_s1026" style="width:20.4pt;height:120.05pt;margin-top:0;margin-left:-996.8pt;mso-height-percent:0;mso-height-relative:margin;mso-position-horizontal:right;mso-position-horizontal-relative:page;mso-position-vertical:top;mso-position-vertical-relative:page;mso-width-percent:0;mso-width-relative:margin;mso-wrap-distance-bottom:0;mso-wrap-distance-left:9pt;mso-wrap-distance-right:9pt;mso-wrap-distance-top:0;mso-wrap-style:square;position:absolute;rotation:90;visibility:visible;v-text-anchor:middle;z-index:251658240" coordsize="259080,1524635" path="m,l259080,,244405,86359l86359,86359l86359,1016428,,1524635,,xe" fillcolor="#558ed5" strokecolor="#558ed5" strokeweight="2pt">
            <v:path arrowok="t" o:connecttype="custom" o:connectlocs="0,0;259080,0;244405,86359;86359,86359;86359,1016428;0,1524635;0,0" o:connectangles="0,0,0,0,0,0,0"/>
          </v:shape>
        </w:pict>
      </w:r>
      <w:r w:rsidRPr="00DC12D7" w:rsidR="00DC12D7">
        <w:rPr>
          <w:rFonts w:asciiTheme="minorHAnsi" w:hAnsiTheme="minorHAnsi" w:cs="Lucida Sans Unicode"/>
          <w:b/>
          <w:bCs/>
          <w:spacing w:val="20"/>
          <w:sz w:val="28"/>
          <w:szCs w:val="28"/>
        </w:rPr>
        <w:t xml:space="preserve">PRAVEEN KUMAR SHARMA                  </w:t>
      </w:r>
    </w:p>
    <w:p w:rsidR="00EC3AEF" w:rsidRPr="00D86729" w:rsidP="00D86729" w14:paraId="6F41BE98" w14:textId="43412F9A">
      <w:pPr>
        <w:spacing w:after="0" w:line="240" w:lineRule="auto"/>
        <w:jc w:val="center"/>
        <w:rPr>
          <w:rFonts w:asciiTheme="minorHAnsi" w:hAnsiTheme="minorHAnsi" w:cs="Lucida Sans Unicode"/>
          <w:b/>
          <w:bCs/>
          <w:spacing w:val="20"/>
          <w:sz w:val="28"/>
          <w:szCs w:val="28"/>
        </w:rPr>
      </w:pPr>
      <w:r w:rsidRPr="00DC12D7">
        <w:rPr>
          <w:rFonts w:asciiTheme="minorHAnsi" w:hAnsiTheme="minorHAnsi" w:cs="Lucida Sans Unicode"/>
          <w:b/>
          <w:noProof/>
        </w:rPr>
        <w:drawing>
          <wp:inline distT="0" distB="0" distL="0" distR="0">
            <wp:extent cx="131445" cy="131445"/>
            <wp:effectExtent l="19050" t="0" r="1905" b="0"/>
            <wp:docPr id="3" name="Picture 21" descr="Macintosh HD:Users:vaibhav 1:Downloads:if_call_326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8171" name="Picture 21" descr="Macintosh HD:Users:vaibhav 1:Downloads:if_call_326500.png"/>
                    <pic:cNvPicPr>
                      <a:picLocks noChangeAspect="1" noChangeArrowheads="1"/>
                    </pic:cNvPicPr>
                  </pic:nvPicPr>
                  <pic:blipFill>
                    <a:blip xmlns:r="http://schemas.openxmlformats.org/officeDocument/2006/relationships" r:embed="rId5" cstate="print"/>
                    <a:stretch>
                      <a:fillRect/>
                    </a:stretch>
                  </pic:blipFill>
                  <pic:spPr bwMode="auto">
                    <a:xfrm flipH="1">
                      <a:off x="0" y="0"/>
                      <a:ext cx="131445" cy="131445"/>
                    </a:xfrm>
                    <a:prstGeom prst="rect">
                      <a:avLst/>
                    </a:prstGeom>
                    <a:noFill/>
                    <a:ln w="9525">
                      <a:noFill/>
                      <a:miter lim="800000"/>
                      <a:headEnd/>
                      <a:tailEnd/>
                    </a:ln>
                  </pic:spPr>
                </pic:pic>
              </a:graphicData>
            </a:graphic>
          </wp:inline>
        </w:drawing>
      </w:r>
      <w:r w:rsidRPr="00DC12D7" w:rsidR="0021165D">
        <w:rPr>
          <w:rFonts w:asciiTheme="minorHAnsi" w:hAnsiTheme="minorHAnsi" w:cs="Lucida Sans Unicode"/>
          <w:b/>
          <w:bCs/>
        </w:rPr>
        <w:t>:</w:t>
      </w:r>
      <w:r w:rsidR="00316D13">
        <w:rPr>
          <w:rFonts w:asciiTheme="minorHAnsi" w:hAnsiTheme="minorHAnsi" w:cs="Lucida Sans Unicode"/>
          <w:b/>
          <w:bCs/>
        </w:rPr>
        <w:t xml:space="preserve"> </w:t>
      </w:r>
      <w:r w:rsidRPr="00DC12D7" w:rsidR="00B53519">
        <w:rPr>
          <w:rFonts w:asciiTheme="minorHAnsi" w:hAnsiTheme="minorHAnsi" w:cs="Lucida Sans Unicode"/>
        </w:rPr>
        <w:t>+91</w:t>
      </w:r>
      <w:r w:rsidR="00FD0175">
        <w:rPr>
          <w:rFonts w:asciiTheme="minorHAnsi" w:hAnsiTheme="minorHAnsi" w:cs="Lucida Sans Unicode"/>
        </w:rPr>
        <w:t>-</w:t>
      </w:r>
      <w:r w:rsidRPr="00DC12D7" w:rsidR="00DC12D7">
        <w:rPr>
          <w:rFonts w:asciiTheme="minorHAnsi" w:hAnsiTheme="minorHAnsi" w:cs="Lucida Sans Unicode"/>
        </w:rPr>
        <w:t>9717830866</w:t>
      </w:r>
      <w:r w:rsidR="00FD0175">
        <w:rPr>
          <w:rFonts w:asciiTheme="minorHAnsi" w:hAnsiTheme="minorHAnsi" w:cs="Lucida Sans Unicode"/>
        </w:rPr>
        <w:t xml:space="preserve"> </w:t>
      </w:r>
      <w:r w:rsidRPr="00DC12D7">
        <w:rPr>
          <w:rFonts w:asciiTheme="minorHAnsi" w:hAnsiTheme="minorHAnsi" w:cs="Lucida Sans Unicode"/>
          <w:noProof/>
        </w:rPr>
        <w:drawing>
          <wp:inline distT="0" distB="0" distL="0" distR="0">
            <wp:extent cx="139065" cy="139065"/>
            <wp:effectExtent l="19050" t="0" r="0" b="0"/>
            <wp:docPr id="4" name="Picture 22" descr="Macintosh HD:Users:vaibhav 1:Downloads:if_mail-24_103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80305" name="Picture 22" descr="Macintosh HD:Users:vaibhav 1:Downloads:if_mail-24_103176.png"/>
                    <pic:cNvPicPr>
                      <a:picLocks noChangeAspect="1" noChangeArrowheads="1"/>
                    </pic:cNvPicPr>
                  </pic:nvPicPr>
                  <pic:blipFill>
                    <a:blip xmlns:r="http://schemas.openxmlformats.org/officeDocument/2006/relationships" r:embed="rId6" cstate="print"/>
                    <a:stretch>
                      <a:fillRect/>
                    </a:stretch>
                  </pic:blipFill>
                  <pic:spPr bwMode="auto">
                    <a:xfrm>
                      <a:off x="0" y="0"/>
                      <a:ext cx="139065" cy="139065"/>
                    </a:xfrm>
                    <a:prstGeom prst="rect">
                      <a:avLst/>
                    </a:prstGeom>
                    <a:noFill/>
                    <a:ln w="9525">
                      <a:noFill/>
                      <a:miter lim="800000"/>
                      <a:headEnd/>
                      <a:tailEnd/>
                    </a:ln>
                  </pic:spPr>
                </pic:pic>
              </a:graphicData>
            </a:graphic>
          </wp:inline>
        </w:drawing>
      </w:r>
      <w:r w:rsidRPr="00DC12D7">
        <w:rPr>
          <w:rFonts w:asciiTheme="minorHAnsi" w:hAnsiTheme="minorHAnsi" w:cs="Microsoft Sans Serif"/>
          <w:i/>
        </w:rPr>
        <w:t>:</w:t>
      </w:r>
      <w:r w:rsidR="00FD0175">
        <w:rPr>
          <w:rFonts w:asciiTheme="minorHAnsi" w:hAnsiTheme="minorHAnsi" w:cs="Microsoft Sans Serif"/>
          <w:i/>
        </w:rPr>
        <w:t xml:space="preserve"> </w:t>
      </w:r>
      <w:r w:rsidRPr="00DC12D7" w:rsidR="00DC12D7">
        <w:rPr>
          <w:rFonts w:asciiTheme="minorHAnsi" w:hAnsiTheme="minorHAnsi" w:cs="Lucida Sans Unicode"/>
          <w:bCs/>
        </w:rPr>
        <w:t xml:space="preserve">praveensharma2261988@gmail.com                                                                                                                                                                                  </w:t>
      </w:r>
    </w:p>
    <w:p w:rsidR="00DC3DBE" w:rsidP="001E7756" w14:paraId="4839B0F3" w14:textId="77777777">
      <w:pPr>
        <w:spacing w:after="0" w:line="240" w:lineRule="auto"/>
        <w:rPr>
          <w:rFonts w:asciiTheme="minorHAnsi" w:hAnsiTheme="minorHAnsi" w:cs="Lucida Sans Unicode"/>
          <w:sz w:val="20"/>
          <w:szCs w:val="20"/>
        </w:rPr>
      </w:pPr>
      <w:r w:rsidRPr="00922E34">
        <w:rPr>
          <w:rFonts w:ascii="Arial" w:hAnsi="Arial" w:cs="Arial"/>
          <w:b/>
          <w:bCs/>
          <w:noProof/>
          <w:sz w:val="24"/>
          <w:szCs w:val="24"/>
        </w:rPr>
        <w:drawing>
          <wp:anchor distT="0" distB="0" distL="114300" distR="114300" simplePos="0" relativeHeight="251661312" behindDoc="0" locked="0" layoutInCell="1" allowOverlap="1">
            <wp:simplePos x="0" y="0"/>
            <wp:positionH relativeFrom="margin">
              <wp:posOffset>43180</wp:posOffset>
            </wp:positionH>
            <wp:positionV relativeFrom="paragraph">
              <wp:posOffset>6350</wp:posOffset>
            </wp:positionV>
            <wp:extent cx="1009650" cy="866775"/>
            <wp:effectExtent l="0" t="0" r="0" b="0"/>
            <wp:wrapSquare wrapText="bothSides"/>
            <wp:docPr id="2" name="Picture 2" descr="D:\Praveen Pics\scan 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7686" name="Picture 1" descr="D:\Praveen Pics\scan 015.jpg"/>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rcRect t="7246" r="11200" b="7246"/>
                    <a:stretch>
                      <a:fillRect/>
                    </a:stretch>
                  </pic:blipFill>
                  <pic:spPr bwMode="auto">
                    <a:xfrm>
                      <a:off x="0" y="0"/>
                      <a:ext cx="1009650" cy="866775"/>
                    </a:xfrm>
                    <a:prstGeom prst="rect">
                      <a:avLst/>
                    </a:prstGeom>
                    <a:noFill/>
                    <a:ln w="3175">
                      <a:noFill/>
                      <a:miter lim="800000"/>
                      <a:headEnd/>
                      <a:tailEnd/>
                    </a:ln>
                  </pic:spPr>
                </pic:pic>
              </a:graphicData>
            </a:graphic>
            <wp14:sizeRelV relativeFrom="margin">
              <wp14:pctHeight>0</wp14:pctHeight>
            </wp14:sizeRelV>
          </wp:anchor>
        </w:drawing>
      </w:r>
    </w:p>
    <w:p w:rsidR="00043AC3" w:rsidP="00646E40" w14:paraId="68462B1F" w14:textId="77777777">
      <w:pPr>
        <w:shd w:val="clear" w:color="auto" w:fill="17365D"/>
        <w:spacing w:before="120" w:after="0" w:line="240" w:lineRule="auto"/>
        <w:jc w:val="center"/>
        <w:rPr>
          <w:rFonts w:eastAsia="Calibri" w:asciiTheme="minorHAnsi" w:hAnsiTheme="minorHAnsi" w:cs="Arial"/>
          <w:b/>
          <w:smallCaps/>
          <w:color w:val="FFFFFF"/>
          <w:spacing w:val="38"/>
          <w:sz w:val="24"/>
          <w:szCs w:val="24"/>
        </w:rPr>
      </w:pPr>
      <w:r>
        <w:rPr>
          <w:rFonts w:eastAsia="Calibri" w:asciiTheme="minorHAnsi" w:hAnsiTheme="minorHAnsi" w:cs="Arial"/>
          <w:b/>
          <w:smallCaps/>
          <w:color w:val="FFFFFF"/>
          <w:spacing w:val="38"/>
          <w:sz w:val="24"/>
          <w:szCs w:val="24"/>
        </w:rPr>
        <w:t>DATA</w:t>
      </w:r>
      <w:r w:rsidR="00646E40">
        <w:rPr>
          <w:rFonts w:eastAsia="Calibri" w:asciiTheme="minorHAnsi" w:hAnsiTheme="minorHAnsi" w:cs="Arial"/>
          <w:b/>
          <w:smallCaps/>
          <w:color w:val="FFFFFF"/>
          <w:spacing w:val="38"/>
          <w:sz w:val="24"/>
          <w:szCs w:val="24"/>
        </w:rPr>
        <w:t xml:space="preserve"> PROFESSION</w:t>
      </w:r>
      <w:r>
        <w:rPr>
          <w:rFonts w:eastAsia="Calibri" w:asciiTheme="minorHAnsi" w:hAnsiTheme="minorHAnsi" w:cs="Arial"/>
          <w:b/>
          <w:smallCaps/>
          <w:color w:val="FFFFFF"/>
          <w:spacing w:val="38"/>
          <w:sz w:val="24"/>
          <w:szCs w:val="24"/>
        </w:rPr>
        <w:t xml:space="preserve">AL – SOFTWARE ENGINEER </w:t>
      </w:r>
      <w:r w:rsidR="00646E40">
        <w:rPr>
          <w:rFonts w:eastAsia="Calibri" w:asciiTheme="minorHAnsi" w:hAnsiTheme="minorHAnsi" w:cs="Arial"/>
          <w:b/>
          <w:smallCaps/>
          <w:color w:val="FFFFFF"/>
          <w:spacing w:val="38"/>
          <w:sz w:val="24"/>
          <w:szCs w:val="24"/>
        </w:rPr>
        <w:t xml:space="preserve"> </w:t>
      </w:r>
    </w:p>
    <w:p w:rsidR="00646E40" w:rsidP="00646E40" w14:paraId="66F14416" w14:textId="668CA821">
      <w:pPr>
        <w:shd w:val="clear" w:color="auto" w:fill="17365D"/>
        <w:spacing w:before="120" w:after="0" w:line="240" w:lineRule="auto"/>
        <w:jc w:val="center"/>
        <w:rPr>
          <w:rFonts w:eastAsia="Calibri" w:asciiTheme="minorHAnsi" w:hAnsiTheme="minorHAnsi" w:cs="Arial"/>
          <w:b/>
          <w:smallCaps/>
          <w:color w:val="FFFFFF"/>
          <w:spacing w:val="38"/>
          <w:sz w:val="24"/>
          <w:szCs w:val="24"/>
        </w:rPr>
      </w:pPr>
      <w:r>
        <w:rPr>
          <w:rFonts w:asciiTheme="minorHAnsi" w:hAnsiTheme="minorHAnsi"/>
          <w:lang w:val="en-IN"/>
        </w:rPr>
        <w:t>Targeting Assignments In:</w:t>
      </w:r>
      <w:r w:rsidR="00C83F82">
        <w:rPr>
          <w:rFonts w:asciiTheme="minorHAnsi" w:hAnsiTheme="minorHAnsi"/>
          <w:lang w:val="en-IN"/>
        </w:rPr>
        <w:t xml:space="preserve"> </w:t>
      </w:r>
      <w:r w:rsidR="00516B1D">
        <w:rPr>
          <w:rFonts w:cs="Lucida Sans Unicode"/>
          <w:b/>
          <w:spacing w:val="6"/>
        </w:rPr>
        <w:t xml:space="preserve">Software Development Lifecycle (SDLC), </w:t>
      </w:r>
      <w:r w:rsidR="00E86740">
        <w:rPr>
          <w:rFonts w:cs="Lucida Sans Unicode"/>
          <w:b/>
          <w:spacing w:val="6"/>
        </w:rPr>
        <w:t>Data Engineering</w:t>
      </w:r>
      <w:r w:rsidR="00043AC3">
        <w:rPr>
          <w:rFonts w:cs="Lucida Sans Unicode"/>
          <w:b/>
          <w:spacing w:val="6"/>
        </w:rPr>
        <w:t xml:space="preserve">, </w:t>
      </w:r>
      <w:r>
        <w:rPr>
          <w:rFonts w:cs="Lucida Sans Unicode"/>
          <w:b/>
          <w:spacing w:val="6"/>
        </w:rPr>
        <w:t>functions to deliver robust solutions for complex technical requirements</w:t>
      </w:r>
    </w:p>
    <w:p w:rsidR="00D86729" w:rsidP="001E7756" w14:paraId="50CDFB8C" w14:textId="77777777">
      <w:pPr>
        <w:spacing w:after="0" w:line="240" w:lineRule="auto"/>
        <w:rPr>
          <w:rFonts w:asciiTheme="minorHAnsi" w:hAnsiTheme="minorHAnsi" w:cs="Lucida Sans Unicode"/>
          <w:sz w:val="20"/>
          <w:szCs w:val="20"/>
        </w:rPr>
      </w:pPr>
    </w:p>
    <w:p w:rsidR="00D86729" w:rsidP="001E7756" w14:paraId="47F7F8E9" w14:textId="77777777">
      <w:pPr>
        <w:spacing w:after="0" w:line="240" w:lineRule="auto"/>
        <w:rPr>
          <w:rFonts w:asciiTheme="minorHAnsi" w:hAnsiTheme="minorHAnsi" w:cs="Lucida Sans Unicode"/>
          <w:sz w:val="20"/>
          <w:szCs w:val="20"/>
        </w:rPr>
      </w:pPr>
    </w:p>
    <w:p w:rsidR="00DC3DBE" w:rsidRPr="00F03DBF" w:rsidP="001E7756" w14:paraId="0F14E002" w14:textId="77777777">
      <w:pPr>
        <w:pBdr>
          <w:bottom w:val="single" w:sz="18" w:space="1" w:color="0070C0"/>
        </w:pBdr>
        <w:spacing w:after="0" w:line="240" w:lineRule="auto"/>
        <w:rPr>
          <w:b/>
          <w:color w:val="365F91" w:themeColor="accent1" w:themeShade="BF"/>
          <w:sz w:val="28"/>
          <w:szCs w:val="28"/>
        </w:rPr>
      </w:pPr>
      <w:r>
        <w:rPr>
          <w:b/>
          <w:color w:val="31849B" w:themeColor="accent5" w:themeShade="BF"/>
          <w:sz w:val="28"/>
          <w:szCs w:val="28"/>
        </w:rPr>
        <w:t>Profile</w:t>
      </w:r>
      <w:r w:rsidRPr="00F03DBF">
        <w:rPr>
          <w:b/>
          <w:color w:val="31849B" w:themeColor="accent5" w:themeShade="BF"/>
          <w:sz w:val="28"/>
          <w:szCs w:val="28"/>
        </w:rPr>
        <w:t xml:space="preserve"> Summary </w:t>
      </w:r>
      <w:r w:rsidRPr="00F03DBF">
        <w:rPr>
          <w:b/>
          <w:color w:val="31849B" w:themeColor="accent5" w:themeShade="BF"/>
          <w:sz w:val="28"/>
          <w:szCs w:val="28"/>
        </w:rPr>
        <w:tab/>
      </w:r>
      <w:r w:rsidRPr="00F03DBF">
        <w:rPr>
          <w:b/>
          <w:color w:val="31849B" w:themeColor="accent5" w:themeShade="BF"/>
          <w:sz w:val="28"/>
          <w:szCs w:val="28"/>
        </w:rPr>
        <w:tab/>
      </w:r>
      <w:r w:rsidRPr="00F03DBF">
        <w:rPr>
          <w:b/>
          <w:color w:val="31849B" w:themeColor="accent5" w:themeShade="BF"/>
          <w:sz w:val="28"/>
          <w:szCs w:val="28"/>
        </w:rPr>
        <w:tab/>
      </w:r>
      <w:r w:rsidRPr="00F03DBF">
        <w:rPr>
          <w:b/>
          <w:color w:val="31849B" w:themeColor="accent5" w:themeShade="BF"/>
          <w:sz w:val="28"/>
          <w:szCs w:val="28"/>
        </w:rPr>
        <w:tab/>
      </w:r>
      <w:r w:rsidRPr="00F03DBF">
        <w:rPr>
          <w:b/>
          <w:color w:val="31849B" w:themeColor="accent5" w:themeShade="BF"/>
          <w:sz w:val="28"/>
          <w:szCs w:val="28"/>
        </w:rPr>
        <w:tab/>
      </w:r>
      <w:r w:rsidRPr="00F03DBF">
        <w:rPr>
          <w:b/>
          <w:color w:val="31849B" w:themeColor="accent5" w:themeShade="BF"/>
          <w:sz w:val="28"/>
          <w:szCs w:val="28"/>
        </w:rPr>
        <w:tab/>
      </w:r>
      <w:r w:rsidRPr="00F03DBF">
        <w:rPr>
          <w:b/>
          <w:color w:val="31849B" w:themeColor="accent5" w:themeShade="BF"/>
          <w:sz w:val="28"/>
          <w:szCs w:val="28"/>
        </w:rPr>
        <w:tab/>
      </w:r>
      <w:r w:rsidRPr="00F03DBF">
        <w:rPr>
          <w:b/>
          <w:color w:val="31849B" w:themeColor="accent5" w:themeShade="BF"/>
          <w:sz w:val="28"/>
          <w:szCs w:val="28"/>
        </w:rPr>
        <w:tab/>
      </w:r>
    </w:p>
    <w:p w:rsidR="00C174A2" w:rsidRPr="0006133C" w:rsidP="0006133C" w14:paraId="3F6EA718" w14:textId="44B6C5E5">
      <w:pPr>
        <w:shd w:val="clear" w:color="auto" w:fill="FFFFFF" w:themeFill="background1"/>
        <w:spacing w:before="60" w:after="0" w:line="240" w:lineRule="auto"/>
        <w:jc w:val="center"/>
        <w:rPr>
          <w:lang w:val="en-IN"/>
        </w:rPr>
      </w:pPr>
      <w:r>
        <w:rPr>
          <w:rFonts w:cs="Lucida Sans Unicode"/>
          <w:b/>
          <w:spacing w:val="6"/>
        </w:rPr>
        <w:t xml:space="preserve">MCA </w:t>
      </w:r>
      <w:r w:rsidRPr="00D85AAA" w:rsidR="00E57639">
        <w:rPr>
          <w:rFonts w:cs="Lucida Sans Unicode"/>
          <w:b/>
          <w:spacing w:val="6"/>
        </w:rPr>
        <w:t>offering</w:t>
      </w:r>
      <w:r w:rsidR="00D648E7">
        <w:rPr>
          <w:rFonts w:cs="Lucida Sans Unicode"/>
          <w:b/>
          <w:spacing w:val="6"/>
        </w:rPr>
        <w:t xml:space="preserve"> </w:t>
      </w:r>
      <w:r w:rsidR="00B80A08">
        <w:rPr>
          <w:lang w:val="en-IN"/>
        </w:rPr>
        <w:t>around</w:t>
      </w:r>
      <w:r w:rsidRPr="003F7A26" w:rsidR="00500F6D">
        <w:rPr>
          <w:lang w:val="en-IN"/>
        </w:rPr>
        <w:t xml:space="preserve"> </w:t>
      </w:r>
      <w:r w:rsidR="00B80A08">
        <w:rPr>
          <w:rFonts w:cs="Lucida Sans Unicode"/>
          <w:b/>
          <w:spacing w:val="6"/>
        </w:rPr>
        <w:t>7</w:t>
      </w:r>
      <w:r w:rsidR="0028210C">
        <w:rPr>
          <w:rFonts w:cs="Lucida Sans Unicode"/>
          <w:b/>
          <w:spacing w:val="6"/>
        </w:rPr>
        <w:t>+</w:t>
      </w:r>
      <w:r w:rsidR="00233946">
        <w:rPr>
          <w:rFonts w:cs="Lucida Sans Unicode"/>
          <w:b/>
          <w:spacing w:val="6"/>
        </w:rPr>
        <w:t xml:space="preserve"> </w:t>
      </w:r>
      <w:r w:rsidRPr="003F7A26" w:rsidR="00DC3DBE">
        <w:rPr>
          <w:rFonts w:cs="Lucida Sans Unicode"/>
          <w:b/>
          <w:spacing w:val="6"/>
        </w:rPr>
        <w:t xml:space="preserve">years </w:t>
      </w:r>
      <w:r w:rsidRPr="00BC5B5B" w:rsidR="00DC3DBE">
        <w:rPr>
          <w:b/>
          <w:lang w:val="en-IN"/>
        </w:rPr>
        <w:t>of rich experience</w:t>
      </w:r>
      <w:r w:rsidRPr="00777BE4" w:rsidR="00DC3DBE">
        <w:rPr>
          <w:lang w:val="en-IN"/>
        </w:rPr>
        <w:t xml:space="preserve"> </w:t>
      </w:r>
      <w:r w:rsidRPr="00777BE4" w:rsidR="00DF5B4D">
        <w:rPr>
          <w:lang w:val="en-IN"/>
        </w:rPr>
        <w:t>in</w:t>
      </w:r>
      <w:r w:rsidR="00DF5B4D">
        <w:rPr>
          <w:lang w:val="en-IN"/>
        </w:rPr>
        <w:t xml:space="preserve"> </w:t>
      </w:r>
      <w:r w:rsidR="00DF5B4D">
        <w:rPr>
          <w:b/>
          <w:lang w:val="en-IN"/>
        </w:rPr>
        <w:t>Data</w:t>
      </w:r>
      <w:r w:rsidR="00195D91">
        <w:rPr>
          <w:b/>
          <w:lang w:val="en-IN"/>
        </w:rPr>
        <w:t xml:space="preserve"> Engineering / Analysis:</w:t>
      </w:r>
    </w:p>
    <w:p w:rsidR="00435FC5" w:rsidRPr="0045214A" w:rsidP="00435FC5" w14:paraId="130D238E" w14:textId="2C219DF7">
      <w:pPr>
        <w:pStyle w:val="ListParagraph"/>
        <w:numPr>
          <w:ilvl w:val="0"/>
          <w:numId w:val="37"/>
        </w:numPr>
        <w:spacing w:after="0" w:line="240" w:lineRule="auto"/>
        <w:jc w:val="both"/>
        <w:rPr>
          <w:rFonts w:asciiTheme="minorHAnsi" w:hAnsiTheme="minorHAnsi" w:cs="Lucida Sans Unicode"/>
        </w:rPr>
      </w:pPr>
      <w:r w:rsidRPr="00043AC3">
        <w:rPr>
          <w:rFonts w:asciiTheme="minorHAnsi" w:hAnsiTheme="minorHAnsi" w:cs="Lucida Sans Unicode"/>
        </w:rPr>
        <w:t>Innovativ</w:t>
      </w:r>
      <w:r>
        <w:rPr>
          <w:rFonts w:asciiTheme="minorHAnsi" w:hAnsiTheme="minorHAnsi" w:cs="Lucida Sans Unicode"/>
        </w:rPr>
        <w:t xml:space="preserve">e </w:t>
      </w:r>
      <w:r w:rsidR="00E7195C">
        <w:rPr>
          <w:rFonts w:asciiTheme="minorHAnsi" w:hAnsiTheme="minorHAnsi" w:cs="Lucida Sans Unicode"/>
        </w:rPr>
        <w:t>developer having</w:t>
      </w:r>
      <w:r>
        <w:rPr>
          <w:rFonts w:asciiTheme="minorHAnsi" w:hAnsiTheme="minorHAnsi" w:cs="Lucida Sans Unicode"/>
        </w:rPr>
        <w:t xml:space="preserve"> </w:t>
      </w:r>
      <w:r>
        <w:rPr>
          <w:rFonts w:asciiTheme="minorHAnsi" w:hAnsiTheme="minorHAnsi" w:cs="Lucida Sans Unicode"/>
          <w:spacing w:val="2"/>
        </w:rPr>
        <w:t>s</w:t>
      </w:r>
      <w:r w:rsidRPr="00435FC5">
        <w:rPr>
          <w:rFonts w:asciiTheme="minorHAnsi" w:hAnsiTheme="minorHAnsi" w:cs="Lucida Sans Unicode"/>
          <w:spacing w:val="2"/>
        </w:rPr>
        <w:t xml:space="preserve">trong </w:t>
      </w:r>
      <w:r w:rsidR="00E7195C">
        <w:rPr>
          <w:rFonts w:asciiTheme="minorHAnsi" w:hAnsiTheme="minorHAnsi" w:cs="Lucida Sans Unicode"/>
          <w:spacing w:val="2"/>
        </w:rPr>
        <w:t>t</w:t>
      </w:r>
      <w:r w:rsidRPr="00435FC5">
        <w:rPr>
          <w:rFonts w:asciiTheme="minorHAnsi" w:hAnsiTheme="minorHAnsi" w:cs="Lucida Sans Unicode"/>
          <w:spacing w:val="2"/>
        </w:rPr>
        <w:t xml:space="preserve">echnical expertise in </w:t>
      </w:r>
      <w:r w:rsidRPr="00435FC5">
        <w:rPr>
          <w:rFonts w:asciiTheme="minorHAnsi" w:hAnsiTheme="minorHAnsi" w:cs="Lucida Sans Unicode"/>
          <w:b/>
          <w:color w:val="000000"/>
          <w:spacing w:val="2"/>
        </w:rPr>
        <w:t xml:space="preserve">Python Programming, </w:t>
      </w:r>
      <w:r w:rsidR="00C441AF">
        <w:rPr>
          <w:rFonts w:asciiTheme="minorHAnsi" w:hAnsiTheme="minorHAnsi" w:cs="Lucida Sans Unicode"/>
          <w:b/>
          <w:color w:val="000000"/>
          <w:spacing w:val="2"/>
        </w:rPr>
        <w:t>PySpark</w:t>
      </w:r>
      <w:r w:rsidRPr="00435FC5">
        <w:rPr>
          <w:rFonts w:asciiTheme="minorHAnsi" w:hAnsiTheme="minorHAnsi" w:cs="Lucida Sans Unicode"/>
          <w:b/>
          <w:color w:val="000000"/>
          <w:spacing w:val="2"/>
        </w:rPr>
        <w:t xml:space="preserve"> </w:t>
      </w:r>
      <w:r w:rsidRPr="00435FC5">
        <w:rPr>
          <w:rFonts w:asciiTheme="minorHAnsi" w:hAnsiTheme="minorHAnsi" w:cs="Lucida Sans Unicode"/>
          <w:color w:val="000000"/>
          <w:spacing w:val="2"/>
        </w:rPr>
        <w:t>with knowledge of OOPS Fundamentals Concepts</w:t>
      </w:r>
      <w:r>
        <w:rPr>
          <w:rFonts w:asciiTheme="minorHAnsi" w:hAnsiTheme="minorHAnsi" w:cs="Lucida Sans Unicode"/>
          <w:color w:val="000000"/>
          <w:spacing w:val="2"/>
        </w:rPr>
        <w:t>.</w:t>
      </w:r>
    </w:p>
    <w:p w:rsidR="0045214A" w:rsidRPr="0045214A" w:rsidP="0045214A" w14:paraId="2F1DB600" w14:textId="59214D30">
      <w:pPr>
        <w:pStyle w:val="ListParagraph"/>
        <w:numPr>
          <w:ilvl w:val="0"/>
          <w:numId w:val="37"/>
        </w:numPr>
        <w:spacing w:before="120" w:after="0" w:line="240" w:lineRule="auto"/>
        <w:jc w:val="both"/>
        <w:rPr>
          <w:rFonts w:asciiTheme="minorHAnsi" w:hAnsiTheme="minorHAnsi" w:cs="Lucida Sans Unicode"/>
          <w:b/>
          <w:color w:val="000000"/>
          <w:spacing w:val="2"/>
        </w:rPr>
      </w:pPr>
      <w:r w:rsidRPr="00043AC3">
        <w:rPr>
          <w:rFonts w:asciiTheme="minorHAnsi" w:hAnsiTheme="minorHAnsi" w:cs="Lucida Sans Unicode"/>
        </w:rPr>
        <w:t xml:space="preserve">Experienced in </w:t>
      </w:r>
      <w:r w:rsidRPr="00043AC3">
        <w:rPr>
          <w:rFonts w:asciiTheme="minorHAnsi" w:hAnsiTheme="minorHAnsi" w:cs="Lucida Sans Unicode"/>
          <w:b/>
        </w:rPr>
        <w:t>Extract-Transform-Load (ETL</w:t>
      </w:r>
      <w:r w:rsidRPr="00043AC3">
        <w:rPr>
          <w:rFonts w:asciiTheme="minorHAnsi" w:hAnsiTheme="minorHAnsi" w:cs="Lucida Sans Unicode"/>
        </w:rPr>
        <w:t xml:space="preserve">), </w:t>
      </w:r>
      <w:r w:rsidRPr="00043AC3">
        <w:rPr>
          <w:rFonts w:asciiTheme="minorHAnsi" w:hAnsiTheme="minorHAnsi" w:cs="Lucida Sans Unicode"/>
          <w:b/>
        </w:rPr>
        <w:t xml:space="preserve">Hadoop Big Data &amp; AWS Cloud Architecture; </w:t>
      </w:r>
      <w:r w:rsidRPr="00043AC3">
        <w:rPr>
          <w:rFonts w:asciiTheme="minorHAnsi" w:hAnsiTheme="minorHAnsi" w:cs="Lucida Sans Unicode"/>
        </w:rPr>
        <w:t>worked as an Integral part of team for data gathering, data analysis framework entailing data cleaning, proces</w:t>
      </w:r>
      <w:r>
        <w:rPr>
          <w:rFonts w:asciiTheme="minorHAnsi" w:hAnsiTheme="minorHAnsi" w:cs="Lucida Sans Unicode"/>
        </w:rPr>
        <w:t>sing, analysis</w:t>
      </w:r>
      <w:r w:rsidRPr="00043AC3">
        <w:rPr>
          <w:rFonts w:asciiTheme="minorHAnsi" w:hAnsiTheme="minorHAnsi" w:cs="Lucida Sans Unicode"/>
        </w:rPr>
        <w:t>.</w:t>
      </w:r>
    </w:p>
    <w:p w:rsidR="00043AC3" w:rsidP="00435FC5" w14:paraId="7A19BE46" w14:textId="7DDFB8B8">
      <w:pPr>
        <w:pStyle w:val="ListParagraph"/>
        <w:numPr>
          <w:ilvl w:val="0"/>
          <w:numId w:val="37"/>
        </w:numPr>
        <w:spacing w:after="0" w:line="240" w:lineRule="auto"/>
        <w:jc w:val="both"/>
        <w:rPr>
          <w:rFonts w:asciiTheme="minorHAnsi" w:hAnsiTheme="minorHAnsi" w:cs="Lucida Sans Unicode"/>
        </w:rPr>
      </w:pPr>
      <w:r>
        <w:rPr>
          <w:rFonts w:asciiTheme="minorHAnsi" w:hAnsiTheme="minorHAnsi" w:cs="Lucida Sans Unicode"/>
        </w:rPr>
        <w:t xml:space="preserve">Experienced </w:t>
      </w:r>
      <w:r w:rsidRPr="00043AC3">
        <w:rPr>
          <w:rFonts w:asciiTheme="minorHAnsi" w:hAnsiTheme="minorHAnsi" w:cs="Lucida Sans Unicode"/>
        </w:rPr>
        <w:t>in</w:t>
      </w:r>
      <w:r w:rsidRPr="00043AC3">
        <w:rPr>
          <w:rFonts w:asciiTheme="minorHAnsi" w:hAnsiTheme="minorHAnsi" w:cs="Lucida Sans Unicode"/>
        </w:rPr>
        <w:t xml:space="preserve"> analysis, design and development of modules in </w:t>
      </w:r>
      <w:r>
        <w:rPr>
          <w:rFonts w:asciiTheme="minorHAnsi" w:hAnsiTheme="minorHAnsi" w:cs="Lucida Sans Unicode"/>
          <w:b/>
        </w:rPr>
        <w:t>W</w:t>
      </w:r>
      <w:r w:rsidRPr="00043AC3">
        <w:rPr>
          <w:rFonts w:asciiTheme="minorHAnsi" w:hAnsiTheme="minorHAnsi" w:cs="Lucida Sans Unicode"/>
          <w:b/>
        </w:rPr>
        <w:t>eb development, both client and server side</w:t>
      </w:r>
      <w:r w:rsidRPr="00043AC3">
        <w:rPr>
          <w:rFonts w:asciiTheme="minorHAnsi" w:hAnsiTheme="minorHAnsi" w:cs="Lucida Sans Unicode"/>
        </w:rPr>
        <w:t>.</w:t>
      </w:r>
    </w:p>
    <w:p w:rsidR="00897E7E" w:rsidRPr="00897E7E" w:rsidP="00897E7E" w14:paraId="1A9D12AE" w14:textId="1D5FC39A">
      <w:pPr>
        <w:pStyle w:val="ListParagraph"/>
        <w:numPr>
          <w:ilvl w:val="0"/>
          <w:numId w:val="37"/>
        </w:numPr>
        <w:spacing w:before="120" w:after="0" w:line="240" w:lineRule="auto"/>
        <w:jc w:val="both"/>
        <w:rPr>
          <w:rFonts w:asciiTheme="minorHAnsi" w:hAnsiTheme="minorHAnsi" w:cs="Lucida Sans Unicode"/>
          <w:b/>
          <w:color w:val="000000"/>
          <w:spacing w:val="2"/>
        </w:rPr>
      </w:pPr>
      <w:r w:rsidRPr="00043AC3">
        <w:rPr>
          <w:rFonts w:asciiTheme="minorHAnsi" w:hAnsiTheme="minorHAnsi" w:cs="Lucida Sans Unicode"/>
          <w:color w:val="000000"/>
        </w:rPr>
        <w:t xml:space="preserve">Successfully </w:t>
      </w:r>
      <w:r w:rsidRPr="00043AC3">
        <w:rPr>
          <w:rFonts w:asciiTheme="minorHAnsi" w:hAnsiTheme="minorHAnsi" w:cs="Lucida Sans Unicode"/>
          <w:color w:val="000000"/>
          <w:spacing w:val="2"/>
        </w:rPr>
        <w:t>executed</w:t>
      </w:r>
      <w:r w:rsidR="00233946">
        <w:rPr>
          <w:rFonts w:asciiTheme="minorHAnsi" w:hAnsiTheme="minorHAnsi" w:cs="Lucida Sans Unicode"/>
          <w:color w:val="000000"/>
          <w:spacing w:val="2"/>
        </w:rPr>
        <w:t xml:space="preserve"> </w:t>
      </w:r>
      <w:r w:rsidRPr="00043AC3">
        <w:rPr>
          <w:rFonts w:asciiTheme="minorHAnsi" w:hAnsiTheme="minorHAnsi" w:cs="Lucida Sans Unicode"/>
          <w:color w:val="000000"/>
          <w:spacing w:val="2"/>
        </w:rPr>
        <w:t xml:space="preserve">key projects </w:t>
      </w:r>
      <w:r w:rsidRPr="00043AC3" w:rsidR="007C787D">
        <w:rPr>
          <w:rFonts w:asciiTheme="minorHAnsi" w:hAnsiTheme="minorHAnsi" w:cs="Lucida Sans Unicode"/>
          <w:color w:val="000000"/>
          <w:spacing w:val="2"/>
        </w:rPr>
        <w:t xml:space="preserve">like </w:t>
      </w:r>
      <w:r w:rsidRPr="008A6EAE" w:rsidR="008A6EAE">
        <w:rPr>
          <w:rFonts w:asciiTheme="minorHAnsi" w:hAnsiTheme="minorHAnsi" w:cs="Lucida Sans Unicode"/>
          <w:b/>
          <w:bCs/>
          <w:color w:val="000000"/>
          <w:spacing w:val="2"/>
        </w:rPr>
        <w:t>Honda, HP,</w:t>
      </w:r>
      <w:r w:rsidR="008A6EAE">
        <w:rPr>
          <w:rFonts w:asciiTheme="minorHAnsi" w:hAnsiTheme="minorHAnsi" w:cs="Lucida Sans Unicode"/>
          <w:color w:val="000000"/>
          <w:spacing w:val="2"/>
        </w:rPr>
        <w:t xml:space="preserve"> </w:t>
      </w:r>
      <w:r w:rsidR="0045760B">
        <w:rPr>
          <w:rFonts w:asciiTheme="minorHAnsi" w:hAnsiTheme="minorHAnsi" w:cs="Lucida Sans Unicode"/>
          <w:b/>
          <w:color w:val="000000"/>
          <w:spacing w:val="2"/>
        </w:rPr>
        <w:t xml:space="preserve">Turner </w:t>
      </w:r>
      <w:r w:rsidR="00BD0B06">
        <w:rPr>
          <w:rFonts w:asciiTheme="minorHAnsi" w:hAnsiTheme="minorHAnsi" w:cs="Lucida Sans Unicode"/>
          <w:b/>
          <w:color w:val="000000"/>
          <w:spacing w:val="2"/>
        </w:rPr>
        <w:t>Analytics</w:t>
      </w:r>
      <w:r w:rsidR="00043AC3">
        <w:rPr>
          <w:rFonts w:asciiTheme="minorHAnsi" w:hAnsiTheme="minorHAnsi" w:cs="Lucida Sans Unicode"/>
          <w:b/>
          <w:color w:val="000000"/>
          <w:spacing w:val="2"/>
        </w:rPr>
        <w:t>.</w:t>
      </w:r>
    </w:p>
    <w:p w:rsidR="00DC12D7" w:rsidRPr="00043AC3" w:rsidP="00043AC3" w14:paraId="689426D5" w14:textId="77777777">
      <w:pPr>
        <w:pStyle w:val="ListParagraph"/>
        <w:numPr>
          <w:ilvl w:val="0"/>
          <w:numId w:val="37"/>
        </w:numPr>
        <w:spacing w:before="120" w:after="0" w:line="240" w:lineRule="auto"/>
        <w:jc w:val="both"/>
        <w:rPr>
          <w:rFonts w:asciiTheme="minorHAnsi" w:hAnsiTheme="minorHAnsi" w:cs="Lucida Sans Unicode"/>
          <w:b/>
          <w:color w:val="000000"/>
          <w:spacing w:val="2"/>
        </w:rPr>
      </w:pPr>
      <w:r w:rsidRPr="00043AC3">
        <w:rPr>
          <w:rFonts w:asciiTheme="minorHAnsi" w:hAnsiTheme="minorHAnsi" w:cs="Lucida Sans Unicode"/>
          <w:b/>
          <w:spacing w:val="2"/>
        </w:rPr>
        <w:t>Customer-centric</w:t>
      </w:r>
      <w:r>
        <w:rPr>
          <w:rFonts w:asciiTheme="minorHAnsi" w:hAnsiTheme="minorHAnsi" w:cs="Lucida Sans Unicode"/>
          <w:b/>
          <w:spacing w:val="2"/>
        </w:rPr>
        <w:t xml:space="preserve"> </w:t>
      </w:r>
      <w:r w:rsidRPr="00043AC3">
        <w:rPr>
          <w:rFonts w:asciiTheme="minorHAnsi" w:hAnsiTheme="minorHAnsi" w:cs="Lucida Sans Unicode"/>
          <w:b/>
          <w:spacing w:val="2"/>
        </w:rPr>
        <w:t xml:space="preserve">professional </w:t>
      </w:r>
      <w:r>
        <w:rPr>
          <w:rFonts w:asciiTheme="minorHAnsi" w:hAnsiTheme="minorHAnsi" w:cs="Lucida Sans Unicode"/>
          <w:b/>
          <w:spacing w:val="2"/>
        </w:rPr>
        <w:t xml:space="preserve">&amp; </w:t>
      </w:r>
      <w:r w:rsidRPr="00043AC3" w:rsidR="00C174A2">
        <w:rPr>
          <w:rFonts w:asciiTheme="minorHAnsi" w:hAnsiTheme="minorHAnsi" w:cs="Lucida Sans Unicode"/>
          <w:b/>
          <w:spacing w:val="2"/>
        </w:rPr>
        <w:t xml:space="preserve">Effective </w:t>
      </w:r>
      <w:r w:rsidRPr="00043AC3" w:rsidR="00FB4350">
        <w:rPr>
          <w:rFonts w:asciiTheme="minorHAnsi" w:hAnsiTheme="minorHAnsi" w:cs="Lucida Sans Unicode"/>
          <w:b/>
          <w:spacing w:val="2"/>
        </w:rPr>
        <w:t>Lead</w:t>
      </w:r>
      <w:r w:rsidRPr="00043AC3" w:rsidR="00C174A2">
        <w:rPr>
          <w:rFonts w:asciiTheme="minorHAnsi" w:hAnsiTheme="minorHAnsi" w:cs="Lucida Sans Unicode"/>
          <w:b/>
          <w:spacing w:val="2"/>
        </w:rPr>
        <w:t xml:space="preserve">er </w:t>
      </w:r>
      <w:r w:rsidRPr="00043AC3" w:rsidR="00C174A2">
        <w:rPr>
          <w:rFonts w:asciiTheme="minorHAnsi" w:hAnsiTheme="minorHAnsi" w:cs="Lucida Sans Unicode"/>
          <w:spacing w:val="2"/>
        </w:rPr>
        <w:t>with</w:t>
      </w:r>
      <w:r w:rsidRPr="00043AC3" w:rsidR="00C174A2">
        <w:rPr>
          <w:rFonts w:asciiTheme="minorHAnsi" w:hAnsiTheme="minorHAnsi" w:cs="Lucida Sans Unicode"/>
          <w:color w:val="000000"/>
          <w:spacing w:val="2"/>
        </w:rPr>
        <w:t xml:space="preserve"> proven talent in </w:t>
      </w:r>
      <w:r w:rsidRPr="00043AC3" w:rsidR="005943C2">
        <w:rPr>
          <w:rFonts w:asciiTheme="minorHAnsi" w:hAnsiTheme="minorHAnsi" w:cs="Lucida Sans Unicode"/>
          <w:b/>
          <w:spacing w:val="2"/>
        </w:rPr>
        <w:t xml:space="preserve">motivating </w:t>
      </w:r>
      <w:r w:rsidRPr="00043AC3" w:rsidR="00C174A2">
        <w:rPr>
          <w:rFonts w:asciiTheme="minorHAnsi" w:hAnsiTheme="minorHAnsi" w:cs="Lucida Sans Unicode"/>
          <w:b/>
          <w:spacing w:val="2"/>
        </w:rPr>
        <w:t xml:space="preserve">&amp; mentoring </w:t>
      </w:r>
      <w:r w:rsidRPr="00043AC3" w:rsidR="00280D16">
        <w:rPr>
          <w:rFonts w:asciiTheme="minorHAnsi" w:hAnsiTheme="minorHAnsi" w:cs="Lucida Sans Unicode"/>
          <w:b/>
          <w:spacing w:val="2"/>
        </w:rPr>
        <w:t xml:space="preserve">team members </w:t>
      </w:r>
      <w:r w:rsidRPr="00043AC3" w:rsidR="00C174A2">
        <w:rPr>
          <w:rFonts w:asciiTheme="minorHAnsi" w:hAnsiTheme="minorHAnsi" w:cs="Lucida Sans Unicode"/>
          <w:color w:val="000000"/>
          <w:spacing w:val="2"/>
        </w:rPr>
        <w:t>and</w:t>
      </w:r>
      <w:r w:rsidRPr="00043AC3" w:rsidR="002463E5">
        <w:rPr>
          <w:rFonts w:asciiTheme="minorHAnsi" w:hAnsiTheme="minorHAnsi" w:cs="Lucida Sans Unicode"/>
          <w:color w:val="000000"/>
          <w:spacing w:val="2"/>
        </w:rPr>
        <w:t xml:space="preserve"> enabling knowledge-sharing amongst them; effective communicator with strong analytical, </w:t>
      </w:r>
      <w:r w:rsidRPr="00043AC3" w:rsidR="00D0648C">
        <w:rPr>
          <w:rFonts w:asciiTheme="minorHAnsi" w:hAnsiTheme="minorHAnsi" w:cs="Lucida Sans Unicode"/>
          <w:color w:val="000000"/>
          <w:spacing w:val="2"/>
        </w:rPr>
        <w:t>multi-tasking</w:t>
      </w:r>
      <w:r>
        <w:rPr>
          <w:rFonts w:asciiTheme="minorHAnsi" w:hAnsiTheme="minorHAnsi" w:cs="Lucida Sans Unicode"/>
          <w:color w:val="000000"/>
          <w:spacing w:val="2"/>
        </w:rPr>
        <w:t xml:space="preserve"> </w:t>
      </w:r>
      <w:r w:rsidRPr="00043AC3" w:rsidR="002463E5">
        <w:rPr>
          <w:rFonts w:asciiTheme="minorHAnsi" w:hAnsiTheme="minorHAnsi" w:cs="Lucida Sans Unicode"/>
          <w:color w:val="000000"/>
          <w:spacing w:val="2"/>
        </w:rPr>
        <w:t>&amp; problem-solving skills</w:t>
      </w:r>
      <w:r>
        <w:rPr>
          <w:rFonts w:asciiTheme="minorHAnsi" w:hAnsiTheme="minorHAnsi" w:cs="Lucida Sans Unicode"/>
          <w:color w:val="000000"/>
          <w:spacing w:val="2"/>
        </w:rPr>
        <w:t>.</w:t>
      </w:r>
    </w:p>
    <w:p w:rsidR="00DC12D7" w:rsidRPr="00DC12D7" w:rsidP="00A80C63" w14:paraId="16A2A8CD" w14:textId="77777777">
      <w:pPr>
        <w:pBdr>
          <w:bottom w:val="single" w:sz="18" w:space="1" w:color="0070C0"/>
        </w:pBdr>
        <w:spacing w:before="120" w:after="0" w:line="240" w:lineRule="auto"/>
        <w:rPr>
          <w:b/>
          <w:color w:val="365F91" w:themeColor="accent1" w:themeShade="BF"/>
          <w:sz w:val="36"/>
          <w:szCs w:val="32"/>
        </w:rPr>
      </w:pPr>
      <w:r w:rsidRPr="00DC12D7">
        <w:rPr>
          <w:b/>
          <w:color w:val="31849B" w:themeColor="accent5" w:themeShade="BF"/>
          <w:sz w:val="28"/>
          <w:szCs w:val="28"/>
        </w:rPr>
        <w:t>Technical Skills</w:t>
      </w:r>
      <w:r w:rsidRPr="00DC12D7">
        <w:rPr>
          <w:b/>
          <w:color w:val="31849B" w:themeColor="accent5" w:themeShade="BF"/>
          <w:sz w:val="32"/>
          <w:szCs w:val="32"/>
        </w:rPr>
        <w:tab/>
      </w:r>
      <w:r w:rsidRPr="00DC12D7">
        <w:rPr>
          <w:b/>
          <w:color w:val="31849B" w:themeColor="accent5" w:themeShade="BF"/>
          <w:sz w:val="32"/>
          <w:szCs w:val="32"/>
        </w:rPr>
        <w:tab/>
      </w:r>
      <w:r w:rsidRPr="00DC12D7">
        <w:rPr>
          <w:b/>
          <w:color w:val="31849B" w:themeColor="accent5" w:themeShade="BF"/>
          <w:sz w:val="32"/>
          <w:szCs w:val="32"/>
        </w:rPr>
        <w:tab/>
      </w:r>
      <w:r w:rsidRPr="00DC12D7">
        <w:rPr>
          <w:b/>
          <w:color w:val="31849B" w:themeColor="accent5" w:themeShade="BF"/>
          <w:sz w:val="32"/>
          <w:szCs w:val="32"/>
        </w:rPr>
        <w:tab/>
      </w:r>
      <w:r w:rsidRPr="00DC12D7">
        <w:rPr>
          <w:b/>
          <w:color w:val="31849B" w:themeColor="accent5" w:themeShade="BF"/>
          <w:sz w:val="32"/>
          <w:szCs w:val="32"/>
        </w:rPr>
        <w:tab/>
      </w:r>
      <w:r w:rsidRPr="00DC12D7">
        <w:rPr>
          <w:b/>
          <w:color w:val="31849B" w:themeColor="accent5" w:themeShade="BF"/>
          <w:sz w:val="32"/>
          <w:szCs w:val="32"/>
        </w:rPr>
        <w:tab/>
      </w:r>
      <w:r w:rsidRPr="00DC12D7">
        <w:rPr>
          <w:b/>
          <w:color w:val="31849B" w:themeColor="accent5" w:themeShade="BF"/>
          <w:sz w:val="32"/>
          <w:szCs w:val="32"/>
        </w:rPr>
        <w:tab/>
      </w:r>
      <w:r w:rsidRPr="00DC12D7">
        <w:rPr>
          <w:b/>
          <w:color w:val="31849B" w:themeColor="accent5" w:themeShade="BF"/>
          <w:sz w:val="32"/>
          <w:szCs w:val="32"/>
        </w:rPr>
        <w:tab/>
      </w:r>
      <w:r w:rsidRPr="00DC12D7">
        <w:rPr>
          <w:b/>
          <w:color w:val="31849B" w:themeColor="accent5" w:themeShade="BF"/>
          <w:sz w:val="32"/>
          <w:szCs w:val="32"/>
        </w:rPr>
        <w:tab/>
      </w:r>
      <w:r w:rsidRPr="00DC12D7">
        <w:rPr>
          <w:b/>
          <w:color w:val="31849B" w:themeColor="accent5" w:themeShade="BF"/>
          <w:sz w:val="32"/>
          <w:szCs w:val="32"/>
        </w:rPr>
        <w:tab/>
      </w:r>
    </w:p>
    <w:p w:rsidR="00043AC3" w:rsidP="00DC12D7" w14:paraId="793277C4" w14:textId="6174BAD0">
      <w:pPr>
        <w:shd w:val="clear" w:color="auto" w:fill="DAEEF3" w:themeFill="accent5" w:themeFillTint="33"/>
        <w:spacing w:before="120" w:after="0" w:line="240" w:lineRule="auto"/>
        <w:jc w:val="center"/>
        <w:rPr>
          <w:rFonts w:asciiTheme="minorHAnsi" w:hAnsiTheme="minorHAnsi" w:cs="Lucida Sans Unicode"/>
          <w:color w:val="000000"/>
          <w:spacing w:val="8"/>
        </w:rPr>
      </w:pPr>
      <w:r>
        <w:rPr>
          <w:rFonts w:asciiTheme="minorHAnsi" w:hAnsiTheme="minorHAnsi" w:cs="Lucida Sans Unicode"/>
          <w:b/>
          <w:color w:val="000000"/>
          <w:spacing w:val="8"/>
        </w:rPr>
        <w:t>Programming Languages</w:t>
      </w:r>
      <w:r w:rsidRPr="00DC12D7" w:rsidR="00DC12D7">
        <w:rPr>
          <w:rFonts w:asciiTheme="minorHAnsi" w:hAnsiTheme="minorHAnsi" w:cs="Lucida Sans Unicode"/>
          <w:b/>
          <w:color w:val="000000"/>
          <w:spacing w:val="8"/>
        </w:rPr>
        <w:t>:</w:t>
      </w:r>
      <w:r w:rsidR="00771409">
        <w:rPr>
          <w:rFonts w:asciiTheme="minorHAnsi" w:hAnsiTheme="minorHAnsi" w:cs="Lucida Sans Unicode"/>
          <w:color w:val="000000"/>
          <w:spacing w:val="8"/>
        </w:rPr>
        <w:t xml:space="preserve"> </w:t>
      </w:r>
      <w:r w:rsidR="00182F6F">
        <w:rPr>
          <w:rFonts w:asciiTheme="minorHAnsi" w:hAnsiTheme="minorHAnsi" w:cs="Lucida Sans Unicode"/>
          <w:color w:val="000000"/>
          <w:spacing w:val="8"/>
        </w:rPr>
        <w:t>Python,</w:t>
      </w:r>
      <w:r w:rsidR="00FB780B">
        <w:rPr>
          <w:rFonts w:asciiTheme="minorHAnsi" w:hAnsiTheme="minorHAnsi" w:cs="Lucida Sans Unicode"/>
          <w:color w:val="000000"/>
          <w:spacing w:val="8"/>
        </w:rPr>
        <w:t xml:space="preserve"> </w:t>
      </w:r>
      <w:r w:rsidR="007870EE">
        <w:rPr>
          <w:rFonts w:asciiTheme="minorHAnsi" w:hAnsiTheme="minorHAnsi" w:cs="Lucida Sans Unicode"/>
          <w:color w:val="000000"/>
          <w:spacing w:val="8"/>
        </w:rPr>
        <w:t>PySpark</w:t>
      </w:r>
    </w:p>
    <w:p w:rsidR="00785FA9" w:rsidP="0064179E" w14:paraId="20299C5B" w14:textId="3364483B">
      <w:pPr>
        <w:shd w:val="clear" w:color="auto" w:fill="DAEEF3" w:themeFill="accent5" w:themeFillTint="33"/>
        <w:spacing w:before="120" w:after="0" w:line="240" w:lineRule="auto"/>
        <w:jc w:val="center"/>
        <w:rPr>
          <w:rFonts w:asciiTheme="minorHAnsi" w:hAnsiTheme="minorHAnsi" w:cs="Lucida Sans Unicode"/>
          <w:color w:val="000000"/>
          <w:spacing w:val="8"/>
        </w:rPr>
      </w:pPr>
      <w:r w:rsidRPr="00043AC3">
        <w:rPr>
          <w:rFonts w:asciiTheme="minorHAnsi" w:hAnsiTheme="minorHAnsi" w:cs="Lucida Sans Unicode"/>
          <w:b/>
          <w:color w:val="000000"/>
          <w:spacing w:val="8"/>
        </w:rPr>
        <w:t>Frameworks</w:t>
      </w:r>
      <w:r>
        <w:rPr>
          <w:rFonts w:asciiTheme="minorHAnsi" w:hAnsiTheme="minorHAnsi" w:cs="Lucida Sans Unicode"/>
          <w:color w:val="000000"/>
          <w:spacing w:val="8"/>
        </w:rPr>
        <w:t>:</w:t>
      </w:r>
      <w:r w:rsidR="00043AC3">
        <w:rPr>
          <w:rFonts w:asciiTheme="minorHAnsi" w:hAnsiTheme="minorHAnsi" w:cs="Lucida Sans Unicode"/>
          <w:color w:val="000000"/>
          <w:spacing w:val="8"/>
        </w:rPr>
        <w:t xml:space="preserve"> Customi</w:t>
      </w:r>
      <w:r w:rsidR="008C0879">
        <w:rPr>
          <w:rFonts w:asciiTheme="minorHAnsi" w:hAnsiTheme="minorHAnsi" w:cs="Lucida Sans Unicode"/>
          <w:color w:val="000000"/>
          <w:spacing w:val="8"/>
        </w:rPr>
        <w:t>z</w:t>
      </w:r>
      <w:r w:rsidR="00043AC3">
        <w:rPr>
          <w:rFonts w:asciiTheme="minorHAnsi" w:hAnsiTheme="minorHAnsi" w:cs="Lucida Sans Unicode"/>
          <w:color w:val="000000"/>
          <w:spacing w:val="8"/>
        </w:rPr>
        <w:t xml:space="preserve">ed Data Driven </w:t>
      </w:r>
      <w:r w:rsidR="009019FD">
        <w:rPr>
          <w:rFonts w:asciiTheme="minorHAnsi" w:hAnsiTheme="minorHAnsi" w:cs="Lucida Sans Unicode"/>
          <w:color w:val="000000"/>
          <w:spacing w:val="8"/>
        </w:rPr>
        <w:t>Framework</w:t>
      </w:r>
    </w:p>
    <w:p w:rsidR="00DC12D7" w:rsidRPr="00DC12D7" w:rsidP="00DC12D7" w14:paraId="7760162A" w14:textId="057C4530">
      <w:pPr>
        <w:shd w:val="clear" w:color="auto" w:fill="DAEEF3" w:themeFill="accent5" w:themeFillTint="33"/>
        <w:spacing w:before="120" w:after="0" w:line="240" w:lineRule="auto"/>
        <w:jc w:val="center"/>
        <w:rPr>
          <w:rFonts w:asciiTheme="minorHAnsi" w:hAnsiTheme="minorHAnsi" w:cs="Lucida Sans Unicode"/>
          <w:color w:val="000000"/>
          <w:spacing w:val="8"/>
        </w:rPr>
      </w:pPr>
      <w:r w:rsidRPr="00DC12D7">
        <w:rPr>
          <w:rFonts w:asciiTheme="minorHAnsi" w:hAnsiTheme="minorHAnsi" w:cs="Lucida Sans Unicode"/>
          <w:b/>
          <w:color w:val="000000"/>
          <w:spacing w:val="8"/>
        </w:rPr>
        <w:t>Databases:</w:t>
      </w:r>
      <w:r w:rsidRPr="00DC12D7">
        <w:rPr>
          <w:rFonts w:asciiTheme="minorHAnsi" w:hAnsiTheme="minorHAnsi" w:cs="Lucida Sans Unicode"/>
          <w:color w:val="000000"/>
          <w:spacing w:val="8"/>
        </w:rPr>
        <w:t xml:space="preserve"> PostGreSQL</w:t>
      </w:r>
      <w:r w:rsidR="00BD0B06">
        <w:rPr>
          <w:rFonts w:asciiTheme="minorHAnsi" w:hAnsiTheme="minorHAnsi" w:cs="Lucida Sans Unicode"/>
          <w:color w:val="000000"/>
          <w:spacing w:val="8"/>
        </w:rPr>
        <w:t>, MySQL</w:t>
      </w:r>
      <w:r>
        <w:rPr>
          <w:rFonts w:asciiTheme="minorHAnsi" w:hAnsiTheme="minorHAnsi" w:cs="Lucida Sans Unicode"/>
          <w:color w:val="000000"/>
          <w:spacing w:val="8"/>
        </w:rPr>
        <w:t xml:space="preserve"> | </w:t>
      </w:r>
      <w:r w:rsidRPr="00DC12D7">
        <w:rPr>
          <w:rFonts w:asciiTheme="minorHAnsi" w:hAnsiTheme="minorHAnsi" w:cs="Lucida Sans Unicode"/>
          <w:b/>
          <w:color w:val="000000"/>
          <w:spacing w:val="8"/>
        </w:rPr>
        <w:t>Languages:</w:t>
      </w:r>
      <w:r w:rsidR="00FB780B">
        <w:rPr>
          <w:rFonts w:asciiTheme="minorHAnsi" w:hAnsiTheme="minorHAnsi" w:cs="Lucida Sans Unicode"/>
          <w:color w:val="000000"/>
          <w:spacing w:val="8"/>
        </w:rPr>
        <w:t xml:space="preserve"> SQL</w:t>
      </w:r>
    </w:p>
    <w:p w:rsidR="00DC12D7" w:rsidP="00DC12D7" w14:paraId="3C3F318F" w14:textId="3100411A">
      <w:pPr>
        <w:shd w:val="clear" w:color="auto" w:fill="DAEEF3" w:themeFill="accent5" w:themeFillTint="33"/>
        <w:spacing w:before="120" w:after="0" w:line="240" w:lineRule="auto"/>
        <w:jc w:val="center"/>
        <w:rPr>
          <w:rFonts w:asciiTheme="minorHAnsi" w:hAnsiTheme="minorHAnsi" w:cs="Lucida Sans Unicode"/>
          <w:color w:val="000000"/>
          <w:spacing w:val="8"/>
        </w:rPr>
      </w:pPr>
      <w:r w:rsidRPr="00DC12D7">
        <w:rPr>
          <w:rFonts w:asciiTheme="minorHAnsi" w:hAnsiTheme="minorHAnsi" w:cs="Lucida Sans Unicode"/>
          <w:b/>
          <w:color w:val="000000"/>
          <w:spacing w:val="8"/>
        </w:rPr>
        <w:t>AWS Components:</w:t>
      </w:r>
      <w:r w:rsidR="00233946">
        <w:rPr>
          <w:rFonts w:asciiTheme="minorHAnsi" w:hAnsiTheme="minorHAnsi" w:cs="Lucida Sans Unicode"/>
          <w:b/>
          <w:color w:val="000000"/>
          <w:spacing w:val="8"/>
        </w:rPr>
        <w:t xml:space="preserve"> </w:t>
      </w:r>
      <w:r w:rsidRPr="00DC12D7">
        <w:rPr>
          <w:rFonts w:asciiTheme="minorHAnsi" w:hAnsiTheme="minorHAnsi" w:cs="Lucida Sans Unicode"/>
          <w:color w:val="000000"/>
          <w:spacing w:val="8"/>
        </w:rPr>
        <w:t>EMR, EC2, S3, R</w:t>
      </w:r>
      <w:r w:rsidR="00126DEF">
        <w:rPr>
          <w:rFonts w:asciiTheme="minorHAnsi" w:hAnsiTheme="minorHAnsi" w:cs="Lucida Sans Unicode"/>
          <w:color w:val="000000"/>
          <w:spacing w:val="8"/>
        </w:rPr>
        <w:t>edShift, RDS</w:t>
      </w:r>
    </w:p>
    <w:p w:rsidR="004D0C12" w:rsidP="00DC12D7" w14:paraId="71CE55FD" w14:textId="5A1DFC6C">
      <w:pPr>
        <w:shd w:val="clear" w:color="auto" w:fill="DAEEF3" w:themeFill="accent5" w:themeFillTint="33"/>
        <w:spacing w:before="120" w:after="0" w:line="240" w:lineRule="auto"/>
        <w:jc w:val="center"/>
        <w:rPr>
          <w:rFonts w:asciiTheme="minorHAnsi" w:hAnsiTheme="minorHAnsi" w:cs="Lucida Sans Unicode"/>
          <w:color w:val="000000"/>
          <w:spacing w:val="8"/>
        </w:rPr>
      </w:pPr>
      <w:r w:rsidRPr="004D0C12">
        <w:rPr>
          <w:rFonts w:asciiTheme="minorHAnsi" w:hAnsiTheme="minorHAnsi" w:cs="Lucida Sans Unicode"/>
          <w:b/>
          <w:bCs/>
          <w:color w:val="000000"/>
          <w:spacing w:val="8"/>
        </w:rPr>
        <w:t>Azure Components</w:t>
      </w:r>
      <w:r>
        <w:rPr>
          <w:rFonts w:asciiTheme="minorHAnsi" w:hAnsiTheme="minorHAnsi" w:cs="Lucida Sans Unicode"/>
          <w:color w:val="000000"/>
          <w:spacing w:val="8"/>
        </w:rPr>
        <w:t>: DataBricks, DataLake, BlobStorage, FileShare</w:t>
      </w:r>
    </w:p>
    <w:p w:rsidR="0006133C" w:rsidRPr="00DC12D7" w:rsidP="00DC12D7" w14:paraId="0706B2BB" w14:textId="50B5F9A6">
      <w:pPr>
        <w:shd w:val="clear" w:color="auto" w:fill="DAEEF3" w:themeFill="accent5" w:themeFillTint="33"/>
        <w:spacing w:before="120" w:after="0" w:line="240" w:lineRule="auto"/>
        <w:jc w:val="center"/>
        <w:rPr>
          <w:rFonts w:asciiTheme="minorHAnsi" w:hAnsiTheme="minorHAnsi" w:cs="Lucida Sans Unicode"/>
          <w:color w:val="000000"/>
          <w:spacing w:val="8"/>
        </w:rPr>
      </w:pPr>
      <w:r w:rsidRPr="0006133C">
        <w:rPr>
          <w:rFonts w:asciiTheme="minorHAnsi" w:hAnsiTheme="minorHAnsi" w:cs="Lucida Sans Unicode"/>
          <w:b/>
          <w:bCs/>
          <w:color w:val="000000"/>
          <w:spacing w:val="8"/>
        </w:rPr>
        <w:t>ETL Tool</w:t>
      </w:r>
      <w:r>
        <w:rPr>
          <w:rFonts w:asciiTheme="minorHAnsi" w:hAnsiTheme="minorHAnsi" w:cs="Lucida Sans Unicode"/>
          <w:color w:val="000000"/>
          <w:spacing w:val="8"/>
        </w:rPr>
        <w:t>: DataIKU</w:t>
      </w:r>
      <w:r w:rsidR="00FE2485">
        <w:rPr>
          <w:rFonts w:asciiTheme="minorHAnsi" w:hAnsiTheme="minorHAnsi" w:cs="Lucida Sans Unicode"/>
          <w:color w:val="000000"/>
          <w:spacing w:val="8"/>
        </w:rPr>
        <w:t>, Anaconda</w:t>
      </w:r>
    </w:p>
    <w:p w:rsidR="0035612B" w:rsidP="00A80C63" w14:paraId="5F5D0ECB" w14:textId="7FAFD7C2">
      <w:pPr>
        <w:shd w:val="clear" w:color="auto" w:fill="DAEEF3" w:themeFill="accent5" w:themeFillTint="33"/>
        <w:spacing w:before="120" w:after="0" w:line="240" w:lineRule="auto"/>
        <w:jc w:val="center"/>
        <w:rPr>
          <w:rFonts w:asciiTheme="minorHAnsi" w:hAnsiTheme="minorHAnsi" w:cs="Lucida Sans Unicode"/>
          <w:color w:val="000000"/>
          <w:spacing w:val="8"/>
        </w:rPr>
      </w:pPr>
      <w:r w:rsidRPr="00DC12D7">
        <w:rPr>
          <w:rFonts w:asciiTheme="minorHAnsi" w:hAnsiTheme="minorHAnsi" w:cs="Lucida Sans Unicode"/>
          <w:b/>
          <w:color w:val="000000"/>
          <w:spacing w:val="8"/>
        </w:rPr>
        <w:t>Tools &amp; Technologies:</w:t>
      </w:r>
      <w:r w:rsidR="00043AC3">
        <w:rPr>
          <w:rFonts w:asciiTheme="minorHAnsi" w:hAnsiTheme="minorHAnsi" w:cs="Lucida Sans Unicode"/>
          <w:color w:val="000000"/>
          <w:spacing w:val="8"/>
        </w:rPr>
        <w:t xml:space="preserve">  </w:t>
      </w:r>
      <w:r w:rsidR="00FB780B">
        <w:rPr>
          <w:rFonts w:asciiTheme="minorHAnsi" w:hAnsiTheme="minorHAnsi" w:cs="Lucida Sans Unicode"/>
          <w:color w:val="000000"/>
          <w:spacing w:val="8"/>
        </w:rPr>
        <w:t xml:space="preserve"> </w:t>
      </w:r>
      <w:r w:rsidR="00043AC3">
        <w:rPr>
          <w:rFonts w:asciiTheme="minorHAnsi" w:hAnsiTheme="minorHAnsi" w:cs="Lucida Sans Unicode"/>
          <w:color w:val="000000"/>
          <w:spacing w:val="8"/>
        </w:rPr>
        <w:t>PyCharm,</w:t>
      </w:r>
      <w:r w:rsidRPr="00043AC3" w:rsidR="00043AC3">
        <w:rPr>
          <w:rFonts w:asciiTheme="minorHAnsi" w:hAnsiTheme="minorHAnsi" w:cs="Lucida Sans Unicode"/>
          <w:color w:val="000000"/>
          <w:spacing w:val="8"/>
        </w:rPr>
        <w:t xml:space="preserve"> </w:t>
      </w:r>
      <w:r w:rsidR="00043AC3">
        <w:rPr>
          <w:rFonts w:asciiTheme="minorHAnsi" w:hAnsiTheme="minorHAnsi" w:cs="Lucida Sans Unicode"/>
          <w:color w:val="000000"/>
          <w:spacing w:val="8"/>
        </w:rPr>
        <w:t xml:space="preserve">Eclipse, </w:t>
      </w:r>
      <w:r w:rsidRPr="00DC12D7">
        <w:rPr>
          <w:rFonts w:asciiTheme="minorHAnsi" w:hAnsiTheme="minorHAnsi" w:cs="Lucida Sans Unicode"/>
          <w:color w:val="000000"/>
          <w:spacing w:val="8"/>
        </w:rPr>
        <w:t>JIRA, Putty, VDI</w:t>
      </w:r>
      <w:r w:rsidR="001807A2">
        <w:rPr>
          <w:rFonts w:asciiTheme="minorHAnsi" w:hAnsiTheme="minorHAnsi" w:cs="Lucida Sans Unicode"/>
          <w:color w:val="000000"/>
          <w:spacing w:val="8"/>
        </w:rPr>
        <w:t xml:space="preserve"> Instances, Git, SQL Workbench,</w:t>
      </w:r>
      <w:r w:rsidR="00FB780B">
        <w:rPr>
          <w:rFonts w:asciiTheme="minorHAnsi" w:hAnsiTheme="minorHAnsi" w:cs="Lucida Sans Unicode"/>
          <w:color w:val="000000"/>
          <w:spacing w:val="8"/>
        </w:rPr>
        <w:t xml:space="preserve"> PostMan</w:t>
      </w:r>
      <w:r w:rsidR="00BE708B">
        <w:rPr>
          <w:rFonts w:asciiTheme="minorHAnsi" w:hAnsiTheme="minorHAnsi" w:cs="Lucida Sans Unicode"/>
          <w:color w:val="000000"/>
          <w:spacing w:val="8"/>
        </w:rPr>
        <w:t>, Tableau</w:t>
      </w:r>
      <w:r w:rsidR="007E3DEA">
        <w:rPr>
          <w:rFonts w:asciiTheme="minorHAnsi" w:hAnsiTheme="minorHAnsi" w:cs="Lucida Sans Unicode"/>
          <w:color w:val="000000"/>
          <w:spacing w:val="8"/>
        </w:rPr>
        <w:t>, Citrix</w:t>
      </w:r>
    </w:p>
    <w:p w:rsidR="00A80C63" w:rsidRPr="00A80C63" w:rsidP="00A80C63" w14:paraId="100D6567" w14:textId="77777777">
      <w:pPr>
        <w:shd w:val="clear" w:color="auto" w:fill="DAEEF3" w:themeFill="accent5" w:themeFillTint="33"/>
        <w:spacing w:before="120" w:after="0" w:line="240" w:lineRule="auto"/>
        <w:jc w:val="center"/>
        <w:rPr>
          <w:rFonts w:asciiTheme="minorHAnsi" w:hAnsiTheme="minorHAnsi" w:cs="Lucida Sans Unicode"/>
          <w:color w:val="000000"/>
          <w:spacing w:val="8"/>
        </w:rPr>
      </w:pPr>
      <w:r w:rsidRPr="00DC12D7">
        <w:rPr>
          <w:rFonts w:asciiTheme="minorHAnsi" w:hAnsiTheme="minorHAnsi" w:cs="Lucida Sans Unicode"/>
          <w:b/>
          <w:color w:val="000000"/>
          <w:spacing w:val="8"/>
        </w:rPr>
        <w:t>Operating Systems:</w:t>
      </w:r>
      <w:r w:rsidRPr="00DC12D7">
        <w:rPr>
          <w:rFonts w:asciiTheme="minorHAnsi" w:hAnsiTheme="minorHAnsi" w:cs="Lucida Sans Unicode"/>
          <w:color w:val="000000"/>
          <w:spacing w:val="8"/>
        </w:rPr>
        <w:t xml:space="preserve"> UNIX, Linux, Windows</w:t>
      </w:r>
    </w:p>
    <w:p w:rsidR="00DC3DBE" w:rsidRPr="001E7756" w:rsidP="00A80C63" w14:paraId="6CF7EA38" w14:textId="77777777">
      <w:pPr>
        <w:pBdr>
          <w:bottom w:val="single" w:sz="18" w:space="1" w:color="0070C0"/>
        </w:pBdr>
        <w:spacing w:before="120" w:after="0" w:line="240" w:lineRule="auto"/>
        <w:rPr>
          <w:b/>
          <w:color w:val="365F91" w:themeColor="accent1" w:themeShade="BF"/>
          <w:sz w:val="36"/>
          <w:szCs w:val="32"/>
        </w:rPr>
      </w:pPr>
      <w:r w:rsidRPr="00A80C63">
        <w:rPr>
          <w:b/>
          <w:color w:val="31849B" w:themeColor="accent5" w:themeShade="BF"/>
          <w:sz w:val="28"/>
          <w:szCs w:val="28"/>
        </w:rPr>
        <w:t>Work Experience</w:t>
      </w:r>
      <w:r w:rsidRPr="00143D93">
        <w:rPr>
          <w:b/>
          <w:color w:val="31849B" w:themeColor="accent5" w:themeShade="BF"/>
          <w:sz w:val="32"/>
          <w:szCs w:val="32"/>
        </w:rPr>
        <w:tab/>
      </w:r>
      <w:r w:rsidRPr="00143D93">
        <w:rPr>
          <w:b/>
          <w:color w:val="31849B" w:themeColor="accent5" w:themeShade="BF"/>
          <w:sz w:val="32"/>
          <w:szCs w:val="32"/>
        </w:rPr>
        <w:tab/>
      </w:r>
      <w:r w:rsidRPr="00143D93">
        <w:rPr>
          <w:b/>
          <w:color w:val="31849B" w:themeColor="accent5" w:themeShade="BF"/>
          <w:sz w:val="32"/>
          <w:szCs w:val="32"/>
        </w:rPr>
        <w:tab/>
      </w:r>
      <w:r w:rsidRPr="00143D93">
        <w:rPr>
          <w:b/>
          <w:color w:val="31849B" w:themeColor="accent5" w:themeShade="BF"/>
          <w:sz w:val="32"/>
          <w:szCs w:val="32"/>
        </w:rPr>
        <w:tab/>
      </w:r>
      <w:r w:rsidRPr="00143D93">
        <w:rPr>
          <w:b/>
          <w:color w:val="31849B" w:themeColor="accent5" w:themeShade="BF"/>
          <w:sz w:val="32"/>
          <w:szCs w:val="32"/>
        </w:rPr>
        <w:tab/>
      </w:r>
      <w:r w:rsidRPr="00143D93">
        <w:rPr>
          <w:b/>
          <w:color w:val="31849B" w:themeColor="accent5" w:themeShade="BF"/>
          <w:sz w:val="32"/>
          <w:szCs w:val="32"/>
        </w:rPr>
        <w:tab/>
      </w:r>
      <w:r w:rsidRPr="00143D93">
        <w:rPr>
          <w:b/>
          <w:color w:val="31849B" w:themeColor="accent5" w:themeShade="BF"/>
          <w:sz w:val="32"/>
          <w:szCs w:val="32"/>
        </w:rPr>
        <w:tab/>
      </w:r>
      <w:r w:rsidRPr="00143D93">
        <w:rPr>
          <w:b/>
          <w:color w:val="31849B" w:themeColor="accent5" w:themeShade="BF"/>
          <w:sz w:val="32"/>
          <w:szCs w:val="32"/>
        </w:rPr>
        <w:tab/>
      </w:r>
      <w:r w:rsidRPr="00143D93">
        <w:rPr>
          <w:b/>
          <w:color w:val="31849B" w:themeColor="accent5" w:themeShade="BF"/>
          <w:sz w:val="32"/>
          <w:szCs w:val="32"/>
        </w:rPr>
        <w:tab/>
      </w:r>
    </w:p>
    <w:p w:rsidR="00233946" w:rsidP="00DC12D7" w14:paraId="7DE16352" w14:textId="299002E8">
      <w:pPr>
        <w:shd w:val="clear" w:color="auto" w:fill="DAEEF3" w:themeFill="accent5" w:themeFillTint="33"/>
        <w:spacing w:before="120" w:after="0" w:line="240" w:lineRule="auto"/>
        <w:jc w:val="both"/>
        <w:rPr>
          <w:rFonts w:cs="Lucida Sans Unicode"/>
          <w:b/>
          <w:spacing w:val="20"/>
        </w:rPr>
      </w:pPr>
      <w:r w:rsidRPr="00DC12D7">
        <w:rPr>
          <w:rFonts w:cs="Lucida Sans Unicode"/>
          <w:b/>
          <w:spacing w:val="20"/>
        </w:rPr>
        <w:t xml:space="preserve">Since </w:t>
      </w:r>
      <w:r>
        <w:rPr>
          <w:rFonts w:cs="Lucida Sans Unicode"/>
          <w:b/>
          <w:spacing w:val="20"/>
        </w:rPr>
        <w:t>Jan’19</w:t>
      </w:r>
      <w:r w:rsidRPr="00DC12D7">
        <w:rPr>
          <w:rFonts w:cs="Lucida Sans Unicode"/>
          <w:b/>
          <w:spacing w:val="20"/>
        </w:rPr>
        <w:t xml:space="preserve">: </w:t>
      </w:r>
      <w:r>
        <w:rPr>
          <w:rFonts w:cs="Lucida Sans Unicode"/>
          <w:b/>
          <w:spacing w:val="20"/>
        </w:rPr>
        <w:t>LiquidHub Analytics Pvt. Ltd.</w:t>
      </w:r>
      <w:r w:rsidR="00DD319A">
        <w:rPr>
          <w:rFonts w:cs="Lucida Sans Unicode"/>
          <w:b/>
          <w:spacing w:val="20"/>
        </w:rPr>
        <w:t xml:space="preserve"> Gurgaon</w:t>
      </w:r>
      <w:r w:rsidR="006E72E7">
        <w:rPr>
          <w:rFonts w:cs="Lucida Sans Unicode"/>
          <w:b/>
          <w:spacing w:val="20"/>
        </w:rPr>
        <w:t>, India</w:t>
      </w:r>
      <w:r>
        <w:rPr>
          <w:rFonts w:cs="Lucida Sans Unicode"/>
          <w:b/>
          <w:spacing w:val="20"/>
        </w:rPr>
        <w:t xml:space="preserve"> as </w:t>
      </w:r>
      <w:r w:rsidR="00681DC2">
        <w:rPr>
          <w:rFonts w:cs="Lucida Sans Unicode"/>
          <w:b/>
          <w:spacing w:val="20"/>
        </w:rPr>
        <w:t xml:space="preserve">Senior </w:t>
      </w:r>
      <w:r>
        <w:rPr>
          <w:rFonts w:cs="Lucida Sans Unicode"/>
          <w:b/>
          <w:spacing w:val="20"/>
        </w:rPr>
        <w:t>Consultant</w:t>
      </w:r>
    </w:p>
    <w:p w:rsidR="00DC12D7" w:rsidP="00DC12D7" w14:paraId="4AAC4018" w14:textId="77777777">
      <w:pPr>
        <w:shd w:val="clear" w:color="auto" w:fill="DAEEF3" w:themeFill="accent5" w:themeFillTint="33"/>
        <w:spacing w:before="120" w:after="0" w:line="240" w:lineRule="auto"/>
        <w:jc w:val="both"/>
        <w:rPr>
          <w:rFonts w:cs="Lucida Sans Unicode"/>
          <w:b/>
          <w:spacing w:val="20"/>
        </w:rPr>
      </w:pPr>
      <w:r w:rsidRPr="00DC12D7">
        <w:rPr>
          <w:rFonts w:cs="Lucida Sans Unicode"/>
          <w:b/>
          <w:spacing w:val="20"/>
        </w:rPr>
        <w:t>Feb’15</w:t>
      </w:r>
      <w:r w:rsidR="00233946">
        <w:rPr>
          <w:rFonts w:cs="Lucida Sans Unicode"/>
          <w:b/>
          <w:spacing w:val="20"/>
        </w:rPr>
        <w:t xml:space="preserve"> - Dec'18</w:t>
      </w:r>
      <w:r w:rsidRPr="00DC12D7" w:rsidR="00D85AAA">
        <w:rPr>
          <w:rFonts w:cs="Lucida Sans Unicode"/>
          <w:b/>
          <w:spacing w:val="20"/>
        </w:rPr>
        <w:t xml:space="preserve">: </w:t>
      </w:r>
      <w:r w:rsidRPr="00DC12D7">
        <w:rPr>
          <w:rFonts w:cs="Lucida Sans Unicode"/>
          <w:b/>
          <w:spacing w:val="20"/>
        </w:rPr>
        <w:t>Aricent Group</w:t>
      </w:r>
      <w:r w:rsidRPr="000739C2" w:rsidR="00FA7FB3">
        <w:rPr>
          <w:rFonts w:cs="Lucida Sans Unicode"/>
          <w:b/>
          <w:spacing w:val="20"/>
        </w:rPr>
        <w:t xml:space="preserve">, </w:t>
      </w:r>
      <w:r w:rsidRPr="002978D5" w:rsidR="002978D5">
        <w:rPr>
          <w:rFonts w:cs="Lucida Sans Unicode"/>
          <w:b/>
          <w:spacing w:val="20"/>
        </w:rPr>
        <w:t>Gurgaon</w:t>
      </w:r>
      <w:r w:rsidR="00233946">
        <w:rPr>
          <w:rFonts w:cs="Lucida Sans Unicode"/>
          <w:b/>
          <w:spacing w:val="20"/>
        </w:rPr>
        <w:t>, Haryana, India</w:t>
      </w:r>
      <w:r w:rsidR="002978D5">
        <w:rPr>
          <w:rFonts w:cs="Lucida Sans Unicode"/>
          <w:b/>
          <w:spacing w:val="20"/>
        </w:rPr>
        <w:t xml:space="preserve"> as </w:t>
      </w:r>
      <w:r w:rsidR="00233946">
        <w:rPr>
          <w:rFonts w:cs="Lucida Sans Unicode"/>
          <w:b/>
          <w:spacing w:val="20"/>
        </w:rPr>
        <w:t xml:space="preserve">Senior Software Engineer </w:t>
      </w:r>
      <w:r>
        <w:rPr>
          <w:rFonts w:cs="Lucida Sans Unicode"/>
          <w:b/>
          <w:spacing w:val="20"/>
        </w:rPr>
        <w:t xml:space="preserve"> </w:t>
      </w:r>
    </w:p>
    <w:p w:rsidR="00DC12D7" w:rsidRPr="00DC12D7" w:rsidP="00DC12D7" w14:paraId="4D23A392" w14:textId="77777777">
      <w:pPr>
        <w:shd w:val="clear" w:color="auto" w:fill="DAEEF3" w:themeFill="accent5" w:themeFillTint="33"/>
        <w:spacing w:before="120" w:after="0" w:line="240" w:lineRule="auto"/>
        <w:jc w:val="both"/>
        <w:rPr>
          <w:rFonts w:cs="Lucida Sans Unicode"/>
          <w:b/>
          <w:spacing w:val="20"/>
        </w:rPr>
      </w:pPr>
      <w:r w:rsidRPr="00DC12D7">
        <w:rPr>
          <w:rFonts w:cs="Lucida Sans Unicode"/>
          <w:b/>
          <w:spacing w:val="20"/>
        </w:rPr>
        <w:t>J</w:t>
      </w:r>
      <w:r>
        <w:rPr>
          <w:rFonts w:cs="Lucida Sans Unicode"/>
          <w:b/>
          <w:spacing w:val="20"/>
        </w:rPr>
        <w:t>un</w:t>
      </w:r>
      <w:r w:rsidRPr="00DC12D7">
        <w:rPr>
          <w:rFonts w:cs="Lucida Sans Unicode"/>
          <w:b/>
          <w:spacing w:val="20"/>
        </w:rPr>
        <w:t>’14 – Jan’15: Chhabra Info Solutions Pvt. Ltd., New Delhi, India as Software Engineer</w:t>
      </w:r>
    </w:p>
    <w:p w:rsidR="000413F4" w:rsidRPr="00A80C63" w:rsidP="00A80C63" w14:paraId="6B47037C" w14:textId="5C1E483E">
      <w:pPr>
        <w:shd w:val="clear" w:color="auto" w:fill="DAEEF3" w:themeFill="accent5" w:themeFillTint="33"/>
        <w:spacing w:before="120" w:after="0" w:line="240" w:lineRule="auto"/>
        <w:jc w:val="both"/>
        <w:rPr>
          <w:rFonts w:cs="Lucida Sans Unicode"/>
          <w:b/>
          <w:spacing w:val="20"/>
        </w:rPr>
      </w:pPr>
      <w:r w:rsidRPr="00DC12D7">
        <w:rPr>
          <w:rFonts w:cs="Lucida Sans Unicode"/>
          <w:b/>
          <w:spacing w:val="20"/>
        </w:rPr>
        <w:t>M</w:t>
      </w:r>
      <w:r>
        <w:rPr>
          <w:rFonts w:cs="Lucida Sans Unicode"/>
          <w:b/>
          <w:spacing w:val="20"/>
        </w:rPr>
        <w:t>ay</w:t>
      </w:r>
      <w:r w:rsidRPr="00DC12D7">
        <w:rPr>
          <w:rFonts w:cs="Lucida Sans Unicode"/>
          <w:b/>
          <w:spacing w:val="20"/>
        </w:rPr>
        <w:t>’13 – M</w:t>
      </w:r>
      <w:r>
        <w:rPr>
          <w:rFonts w:cs="Lucida Sans Unicode"/>
          <w:b/>
          <w:spacing w:val="20"/>
        </w:rPr>
        <w:t>ar</w:t>
      </w:r>
      <w:r w:rsidRPr="00DC12D7">
        <w:rPr>
          <w:rFonts w:cs="Lucida Sans Unicode"/>
          <w:b/>
          <w:spacing w:val="20"/>
        </w:rPr>
        <w:t>’14</w:t>
      </w:r>
      <w:r>
        <w:rPr>
          <w:rFonts w:cs="Lucida Sans Unicode"/>
          <w:b/>
          <w:spacing w:val="20"/>
        </w:rPr>
        <w:t xml:space="preserve">: </w:t>
      </w:r>
      <w:r w:rsidRPr="00DC12D7">
        <w:rPr>
          <w:rFonts w:cs="Lucida Sans Unicode"/>
          <w:b/>
          <w:spacing w:val="20"/>
        </w:rPr>
        <w:t>Inventxo Technologies Pvt. Ltd.</w:t>
      </w:r>
      <w:r w:rsidRPr="00DC12D7" w:rsidR="001C0990">
        <w:rPr>
          <w:rFonts w:cs="Lucida Sans Unicode"/>
          <w:b/>
          <w:spacing w:val="20"/>
        </w:rPr>
        <w:t>, New</w:t>
      </w:r>
      <w:r w:rsidRPr="00DC12D7">
        <w:rPr>
          <w:rFonts w:cs="Lucida Sans Unicode"/>
          <w:b/>
          <w:spacing w:val="20"/>
        </w:rPr>
        <w:t xml:space="preserve"> Delhi, India as Software Engineer</w:t>
      </w:r>
    </w:p>
    <w:p w:rsidR="00A6544E" w:rsidP="00CC4B5E" w14:paraId="3BD4CD8B" w14:textId="75BFED7B">
      <w:pPr>
        <w:spacing w:before="20" w:after="0" w:line="240" w:lineRule="auto"/>
        <w:jc w:val="both"/>
        <w:rPr>
          <w:rFonts w:cs="Lucida Sans Unicode"/>
          <w:spacing w:val="4"/>
        </w:rPr>
      </w:pPr>
    </w:p>
    <w:p w:rsidR="00C3383C" w:rsidP="00CC4B5E" w14:paraId="5F067AD9" w14:textId="77777777">
      <w:pPr>
        <w:spacing w:before="20" w:after="0" w:line="240" w:lineRule="auto"/>
        <w:jc w:val="both"/>
        <w:rPr>
          <w:rFonts w:cs="Lucida Sans Unicode"/>
          <w:spacing w:val="4"/>
        </w:rPr>
      </w:pPr>
    </w:p>
    <w:p w:rsidR="0006133C" w:rsidP="0006133C" w14:paraId="39DADEC8" w14:textId="70482A43">
      <w:pPr>
        <w:pBdr>
          <w:bottom w:val="single" w:sz="4" w:space="1" w:color="auto"/>
        </w:pBdr>
        <w:shd w:val="clear" w:color="auto" w:fill="FFFFFF" w:themeFill="background1"/>
        <w:spacing w:after="0" w:line="240" w:lineRule="auto"/>
        <w:rPr>
          <w:rFonts w:asciiTheme="minorHAnsi" w:hAnsiTheme="minorHAnsi" w:cs="Lucida Sans Unicode"/>
          <w:b/>
          <w:spacing w:val="20"/>
        </w:rPr>
      </w:pPr>
      <w:r>
        <w:rPr>
          <w:rFonts w:asciiTheme="minorHAnsi" w:hAnsiTheme="minorHAnsi" w:cs="Lucida Sans Unicode"/>
          <w:b/>
          <w:spacing w:val="20"/>
        </w:rPr>
        <w:t>Projects with LiquidHub Analytics Pvt. Ltd. - Gurgaon, Haryana</w:t>
      </w:r>
    </w:p>
    <w:p w:rsidR="00C3383C" w:rsidRPr="002978D5" w:rsidP="00C3383C" w14:paraId="53F3EBF8" w14:textId="049716AB">
      <w:pPr>
        <w:shd w:val="clear" w:color="auto" w:fill="DAEEF3" w:themeFill="accent5" w:themeFillTint="33"/>
        <w:spacing w:after="0" w:line="240" w:lineRule="auto"/>
        <w:jc w:val="both"/>
        <w:rPr>
          <w:rFonts w:asciiTheme="minorHAnsi" w:hAnsiTheme="minorHAnsi" w:cs="Lucida Sans Unicode"/>
          <w:b/>
          <w:spacing w:val="20"/>
        </w:rPr>
      </w:pPr>
      <w:r>
        <w:rPr>
          <w:rFonts w:asciiTheme="minorHAnsi" w:hAnsiTheme="minorHAnsi" w:cs="Lucida Sans Unicode"/>
          <w:b/>
          <w:spacing w:val="20"/>
        </w:rPr>
        <w:t>Title: Unilever</w:t>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t xml:space="preserve">                               </w:t>
      </w:r>
      <w:r w:rsidRPr="002978D5">
        <w:rPr>
          <w:rFonts w:asciiTheme="minorHAnsi" w:hAnsiTheme="minorHAnsi" w:cs="Lucida Sans Unicode"/>
          <w:b/>
          <w:spacing w:val="20"/>
        </w:rPr>
        <w:t xml:space="preserve">Period: </w:t>
      </w:r>
      <w:r>
        <w:rPr>
          <w:rFonts w:asciiTheme="minorHAnsi" w:hAnsiTheme="minorHAnsi" w:cs="Lucida Sans Unicode"/>
          <w:b/>
          <w:spacing w:val="20"/>
        </w:rPr>
        <w:t>Mar</w:t>
      </w:r>
      <w:r w:rsidRPr="0006133C">
        <w:rPr>
          <w:rFonts w:asciiTheme="minorHAnsi" w:hAnsiTheme="minorHAnsi" w:cs="Lucida Sans Unicode"/>
          <w:b/>
          <w:spacing w:val="20"/>
        </w:rPr>
        <w:t>’</w:t>
      </w:r>
      <w:r>
        <w:rPr>
          <w:rFonts w:asciiTheme="minorHAnsi" w:hAnsiTheme="minorHAnsi" w:cs="Lucida Sans Unicode"/>
          <w:b/>
          <w:spacing w:val="20"/>
        </w:rPr>
        <w:t>21</w:t>
      </w:r>
      <w:r w:rsidRPr="0006133C">
        <w:rPr>
          <w:rFonts w:asciiTheme="minorHAnsi" w:hAnsiTheme="minorHAnsi" w:cs="Lucida Sans Unicode"/>
          <w:b/>
          <w:spacing w:val="20"/>
        </w:rPr>
        <w:t xml:space="preserve"> – </w:t>
      </w:r>
      <w:r w:rsidR="00D051E1">
        <w:rPr>
          <w:rFonts w:asciiTheme="minorHAnsi" w:hAnsiTheme="minorHAnsi" w:cs="Lucida Sans Unicode"/>
          <w:b/>
          <w:spacing w:val="20"/>
        </w:rPr>
        <w:t>Apr’21</w:t>
      </w:r>
    </w:p>
    <w:p w:rsidR="00C3383C" w:rsidRPr="00324A30" w:rsidP="00C3383C" w14:paraId="4FB06B2D" w14:textId="2B885BA5">
      <w:pPr>
        <w:shd w:val="clear" w:color="auto" w:fill="DAEEF3" w:themeFill="accent5" w:themeFillTint="33"/>
        <w:spacing w:after="0" w:line="240" w:lineRule="auto"/>
        <w:jc w:val="both"/>
        <w:rPr>
          <w:rFonts w:asciiTheme="minorHAnsi" w:hAnsiTheme="minorHAnsi" w:cs="Lucida Sans Unicode"/>
          <w:b/>
          <w:spacing w:val="20"/>
        </w:rPr>
      </w:pPr>
      <w:r>
        <w:rPr>
          <w:rFonts w:asciiTheme="minorHAnsi" w:hAnsiTheme="minorHAnsi" w:cs="Lucida Sans Unicode"/>
          <w:b/>
          <w:spacing w:val="20"/>
        </w:rPr>
        <w:t>Role: Data Engineer</w:t>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t xml:space="preserve">          </w:t>
      </w:r>
      <w:r w:rsidRPr="00324A30">
        <w:rPr>
          <w:rFonts w:asciiTheme="minorHAnsi" w:hAnsiTheme="minorHAnsi" w:cs="Lucida Sans Unicode"/>
          <w:b/>
          <w:spacing w:val="20"/>
        </w:rPr>
        <w:t xml:space="preserve">Team </w:t>
      </w:r>
      <w:r>
        <w:rPr>
          <w:rFonts w:asciiTheme="minorHAnsi" w:hAnsiTheme="minorHAnsi" w:cs="Lucida Sans Unicode"/>
          <w:b/>
          <w:spacing w:val="20"/>
        </w:rPr>
        <w:t xml:space="preserve">Size: </w:t>
      </w:r>
      <w:r w:rsidR="0082780E">
        <w:rPr>
          <w:rFonts w:asciiTheme="minorHAnsi" w:hAnsiTheme="minorHAnsi" w:cs="Lucida Sans Unicode"/>
          <w:b/>
          <w:spacing w:val="20"/>
        </w:rPr>
        <w:t>3</w:t>
      </w:r>
      <w:bookmarkStart w:id="0" w:name="_GoBack"/>
      <w:bookmarkEnd w:id="0"/>
    </w:p>
    <w:p w:rsidR="00C3383C" w:rsidRPr="00324A30" w:rsidP="00C3383C" w14:paraId="3E0C6E45" w14:textId="4C48DA83">
      <w:pPr>
        <w:shd w:val="clear" w:color="auto" w:fill="F2F2F2" w:themeFill="background1" w:themeFillShade="F2"/>
        <w:spacing w:after="0" w:line="240" w:lineRule="auto"/>
        <w:jc w:val="both"/>
        <w:rPr>
          <w:rFonts w:asciiTheme="minorHAnsi" w:hAnsiTheme="minorHAnsi" w:cs="Lucida Sans Unicode"/>
          <w:spacing w:val="20"/>
        </w:rPr>
      </w:pPr>
      <w:r w:rsidRPr="00B006D4">
        <w:rPr>
          <w:rFonts w:asciiTheme="minorHAnsi" w:hAnsiTheme="minorHAnsi" w:cs="Lucida Sans Unicode"/>
          <w:b/>
          <w:spacing w:val="20"/>
        </w:rPr>
        <w:t>Tools:</w:t>
      </w:r>
      <w:r>
        <w:rPr>
          <w:rFonts w:asciiTheme="minorHAnsi" w:hAnsiTheme="minorHAnsi" w:cs="Lucida Sans Unicode"/>
          <w:spacing w:val="20"/>
        </w:rPr>
        <w:t xml:space="preserve"> Azure Cloud (DataBricks, BlobStorage, FileShare</w:t>
      </w:r>
      <w:r w:rsidR="002D3C4D">
        <w:rPr>
          <w:rFonts w:asciiTheme="minorHAnsi" w:hAnsiTheme="minorHAnsi" w:cs="Lucida Sans Unicode"/>
          <w:spacing w:val="20"/>
        </w:rPr>
        <w:t>, DataLake</w:t>
      </w:r>
      <w:r>
        <w:rPr>
          <w:rFonts w:asciiTheme="minorHAnsi" w:hAnsiTheme="minorHAnsi" w:cs="Lucida Sans Unicode"/>
          <w:spacing w:val="20"/>
        </w:rPr>
        <w:t>), PySpark, Python</w:t>
      </w:r>
    </w:p>
    <w:p w:rsidR="00C3383C" w:rsidP="00C3383C" w14:paraId="7DEF2D7F" w14:textId="77777777">
      <w:pPr>
        <w:shd w:val="clear" w:color="auto" w:fill="FFFFFF" w:themeFill="background1"/>
        <w:spacing w:after="0" w:line="240" w:lineRule="auto"/>
        <w:jc w:val="both"/>
        <w:rPr>
          <w:rFonts w:asciiTheme="minorHAnsi" w:hAnsiTheme="minorHAnsi" w:cs="Lucida Sans Unicode"/>
          <w:b/>
          <w:spacing w:val="20"/>
        </w:rPr>
      </w:pPr>
    </w:p>
    <w:p w:rsidR="00C3383C" w:rsidP="00C3383C" w14:paraId="5BB15892" w14:textId="038F8B26">
      <w:pPr>
        <w:shd w:val="clear" w:color="auto" w:fill="FFFFFF" w:themeFill="background1"/>
        <w:spacing w:after="0" w:line="240" w:lineRule="auto"/>
        <w:jc w:val="both"/>
      </w:pPr>
      <w:r w:rsidRPr="00324A30">
        <w:rPr>
          <w:rFonts w:asciiTheme="minorHAnsi" w:hAnsiTheme="minorHAnsi" w:cs="Lucida Sans Unicode"/>
          <w:b/>
          <w:spacing w:val="20"/>
        </w:rPr>
        <w:t>Description:</w:t>
      </w:r>
      <w:r w:rsidRPr="00043AC3">
        <w:t xml:space="preserve"> </w:t>
      </w:r>
    </w:p>
    <w:p w:rsidR="002D3C4D" w:rsidP="00C3383C" w14:paraId="34D9F3B7" w14:textId="24613284">
      <w:pPr>
        <w:shd w:val="clear" w:color="auto" w:fill="FFFFFF" w:themeFill="background1"/>
        <w:spacing w:after="0" w:line="240" w:lineRule="auto"/>
        <w:jc w:val="both"/>
      </w:pPr>
      <w:r>
        <w:t>The idea is all about to automate the existing manual workflow of generating reports</w:t>
      </w:r>
      <w:r w:rsidR="00BA610E">
        <w:t xml:space="preserve"> manually</w:t>
      </w:r>
      <w:r>
        <w:t xml:space="preserve"> by processing/transforming data from different input data sources (SharePoint, Excel Files) as per business needs and eventually deploying to output point i.e. PowerBI, SharePoint. </w:t>
      </w:r>
    </w:p>
    <w:p w:rsidR="002D3C4D" w:rsidP="00C3383C" w14:paraId="1531DB88" w14:textId="34BFB75D">
      <w:pPr>
        <w:shd w:val="clear" w:color="auto" w:fill="FFFFFF" w:themeFill="background1"/>
        <w:spacing w:after="0" w:line="240" w:lineRule="auto"/>
        <w:jc w:val="both"/>
      </w:pPr>
    </w:p>
    <w:p w:rsidR="002D3C4D" w:rsidP="00C3383C" w14:paraId="39EA4526" w14:textId="77777777">
      <w:pPr>
        <w:shd w:val="clear" w:color="auto" w:fill="FFFFFF" w:themeFill="background1"/>
        <w:spacing w:after="0" w:line="240" w:lineRule="auto"/>
        <w:jc w:val="both"/>
      </w:pPr>
    </w:p>
    <w:p w:rsidR="00C3383C" w:rsidRPr="00324A30" w:rsidP="00C3383C" w14:paraId="57C4F9F5" w14:textId="77777777">
      <w:pPr>
        <w:shd w:val="clear" w:color="auto" w:fill="FFFFFF" w:themeFill="background1"/>
        <w:spacing w:after="0" w:line="240" w:lineRule="auto"/>
        <w:jc w:val="both"/>
        <w:rPr>
          <w:rFonts w:asciiTheme="minorHAnsi" w:hAnsiTheme="minorHAnsi" w:cs="Lucida Sans Unicode"/>
          <w:b/>
          <w:spacing w:val="20"/>
        </w:rPr>
      </w:pPr>
      <w:r w:rsidRPr="00324A30">
        <w:rPr>
          <w:rFonts w:asciiTheme="minorHAnsi" w:hAnsiTheme="minorHAnsi" w:cs="Lucida Sans Unicode"/>
          <w:b/>
          <w:spacing w:val="20"/>
        </w:rPr>
        <w:t>Responsibilities:</w:t>
      </w:r>
    </w:p>
    <w:p w:rsidR="00C3383C" w:rsidP="00C3383C" w14:paraId="3AB6113C" w14:textId="0BA34660">
      <w:pPr>
        <w:pStyle w:val="Header"/>
        <w:numPr>
          <w:ilvl w:val="0"/>
          <w:numId w:val="34"/>
        </w:numPr>
        <w:tabs>
          <w:tab w:val="clear" w:pos="4320"/>
          <w:tab w:val="clear" w:pos="8640"/>
        </w:tabs>
        <w:spacing w:before="60" w:after="0" w:line="264" w:lineRule="auto"/>
        <w:jc w:val="left"/>
      </w:pPr>
      <w:r>
        <w:t>Analyzed the SOP(s) created by Business team and provided review comments/queries over them.</w:t>
      </w:r>
    </w:p>
    <w:p w:rsidR="0083581B" w:rsidRPr="00E725B3" w:rsidP="00C3383C" w14:paraId="11CF8D6C" w14:textId="410A8108">
      <w:pPr>
        <w:pStyle w:val="Header"/>
        <w:numPr>
          <w:ilvl w:val="0"/>
          <w:numId w:val="34"/>
        </w:numPr>
        <w:tabs>
          <w:tab w:val="clear" w:pos="4320"/>
          <w:tab w:val="clear" w:pos="8640"/>
        </w:tabs>
        <w:spacing w:before="60" w:after="0" w:line="264" w:lineRule="auto"/>
        <w:jc w:val="left"/>
      </w:pPr>
      <w:r>
        <w:t>Written PySpark and Python code inside Azure DataBricks Notebooks to pull the input files from Azure DataLake and to perform business logics over same to automate report creation process.</w:t>
      </w:r>
    </w:p>
    <w:p w:rsidR="009A2DA7" w:rsidRPr="0006133C" w:rsidP="009A2DA7" w14:paraId="11836E2D" w14:textId="77777777">
      <w:pPr>
        <w:pBdr>
          <w:bottom w:val="single" w:sz="4" w:space="1" w:color="auto"/>
        </w:pBdr>
        <w:shd w:val="clear" w:color="auto" w:fill="FFFFFF" w:themeFill="background1"/>
        <w:spacing w:after="0" w:line="240" w:lineRule="auto"/>
        <w:ind w:left="360"/>
        <w:rPr>
          <w:rFonts w:asciiTheme="minorHAnsi" w:hAnsiTheme="minorHAnsi" w:cs="Lucida Sans Unicode"/>
          <w:b/>
          <w:spacing w:val="20"/>
        </w:rPr>
      </w:pPr>
    </w:p>
    <w:p w:rsidR="009A2DA7" w:rsidRPr="002978D5" w:rsidP="009A2DA7" w14:paraId="7A266952" w14:textId="35EFEE24">
      <w:pPr>
        <w:shd w:val="clear" w:color="auto" w:fill="DAEEF3" w:themeFill="accent5" w:themeFillTint="33"/>
        <w:spacing w:after="0" w:line="240" w:lineRule="auto"/>
        <w:jc w:val="both"/>
        <w:rPr>
          <w:rFonts w:asciiTheme="minorHAnsi" w:hAnsiTheme="minorHAnsi" w:cs="Lucida Sans Unicode"/>
          <w:b/>
          <w:spacing w:val="20"/>
        </w:rPr>
      </w:pPr>
      <w:r>
        <w:rPr>
          <w:rFonts w:asciiTheme="minorHAnsi" w:hAnsiTheme="minorHAnsi" w:cs="Lucida Sans Unicode"/>
          <w:b/>
          <w:spacing w:val="20"/>
        </w:rPr>
        <w:t>Title: Friesland Campina (FC)</w:t>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t xml:space="preserve">          </w:t>
      </w:r>
      <w:r w:rsidRPr="002978D5">
        <w:rPr>
          <w:rFonts w:asciiTheme="minorHAnsi" w:hAnsiTheme="minorHAnsi" w:cs="Lucida Sans Unicode"/>
          <w:b/>
          <w:spacing w:val="20"/>
        </w:rPr>
        <w:t xml:space="preserve">Period: </w:t>
      </w:r>
      <w:r w:rsidR="00513E76">
        <w:rPr>
          <w:rFonts w:asciiTheme="minorHAnsi" w:hAnsiTheme="minorHAnsi" w:cs="Lucida Sans Unicode"/>
          <w:b/>
          <w:spacing w:val="20"/>
        </w:rPr>
        <w:t>Nov</w:t>
      </w:r>
      <w:r w:rsidRPr="0006133C">
        <w:rPr>
          <w:rFonts w:asciiTheme="minorHAnsi" w:hAnsiTheme="minorHAnsi" w:cs="Lucida Sans Unicode"/>
          <w:b/>
          <w:spacing w:val="20"/>
        </w:rPr>
        <w:t>’</w:t>
      </w:r>
      <w:r>
        <w:rPr>
          <w:rFonts w:asciiTheme="minorHAnsi" w:hAnsiTheme="minorHAnsi" w:cs="Lucida Sans Unicode"/>
          <w:b/>
          <w:spacing w:val="20"/>
        </w:rPr>
        <w:t>20</w:t>
      </w:r>
      <w:r w:rsidRPr="0006133C">
        <w:rPr>
          <w:rFonts w:asciiTheme="minorHAnsi" w:hAnsiTheme="minorHAnsi" w:cs="Lucida Sans Unicode"/>
          <w:b/>
          <w:spacing w:val="20"/>
        </w:rPr>
        <w:t xml:space="preserve"> – </w:t>
      </w:r>
      <w:r w:rsidR="00513E76">
        <w:rPr>
          <w:rFonts w:asciiTheme="minorHAnsi" w:hAnsiTheme="minorHAnsi" w:cs="Lucida Sans Unicode"/>
          <w:b/>
          <w:spacing w:val="20"/>
        </w:rPr>
        <w:t>Feb</w:t>
      </w:r>
      <w:r w:rsidRPr="0006133C">
        <w:rPr>
          <w:rFonts w:asciiTheme="minorHAnsi" w:hAnsiTheme="minorHAnsi" w:cs="Lucida Sans Unicode"/>
          <w:b/>
          <w:spacing w:val="20"/>
        </w:rPr>
        <w:t>’2</w:t>
      </w:r>
      <w:r w:rsidR="00513E76">
        <w:rPr>
          <w:rFonts w:asciiTheme="minorHAnsi" w:hAnsiTheme="minorHAnsi" w:cs="Lucida Sans Unicode"/>
          <w:b/>
          <w:spacing w:val="20"/>
        </w:rPr>
        <w:t>1</w:t>
      </w:r>
    </w:p>
    <w:p w:rsidR="009A2DA7" w:rsidRPr="00324A30" w:rsidP="009A2DA7" w14:paraId="2EA358BD" w14:textId="77777777">
      <w:pPr>
        <w:shd w:val="clear" w:color="auto" w:fill="DAEEF3" w:themeFill="accent5" w:themeFillTint="33"/>
        <w:spacing w:after="0" w:line="240" w:lineRule="auto"/>
        <w:jc w:val="both"/>
        <w:rPr>
          <w:rFonts w:asciiTheme="minorHAnsi" w:hAnsiTheme="minorHAnsi" w:cs="Lucida Sans Unicode"/>
          <w:b/>
          <w:spacing w:val="20"/>
        </w:rPr>
      </w:pPr>
      <w:r>
        <w:rPr>
          <w:rFonts w:asciiTheme="minorHAnsi" w:hAnsiTheme="minorHAnsi" w:cs="Lucida Sans Unicode"/>
          <w:b/>
          <w:spacing w:val="20"/>
        </w:rPr>
        <w:t>Role: Data Engineer</w:t>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t xml:space="preserve">          </w:t>
      </w:r>
      <w:r w:rsidRPr="00324A30">
        <w:rPr>
          <w:rFonts w:asciiTheme="minorHAnsi" w:hAnsiTheme="minorHAnsi" w:cs="Lucida Sans Unicode"/>
          <w:b/>
          <w:spacing w:val="20"/>
        </w:rPr>
        <w:t xml:space="preserve">Team </w:t>
      </w:r>
      <w:r>
        <w:rPr>
          <w:rFonts w:asciiTheme="minorHAnsi" w:hAnsiTheme="minorHAnsi" w:cs="Lucida Sans Unicode"/>
          <w:b/>
          <w:spacing w:val="20"/>
        </w:rPr>
        <w:t>Size: 5</w:t>
      </w:r>
    </w:p>
    <w:p w:rsidR="009A2DA7" w:rsidRPr="00324A30" w:rsidP="009A2DA7" w14:paraId="4B901E81" w14:textId="551DA85E">
      <w:pPr>
        <w:shd w:val="clear" w:color="auto" w:fill="F2F2F2" w:themeFill="background1" w:themeFillShade="F2"/>
        <w:spacing w:after="0" w:line="240" w:lineRule="auto"/>
        <w:jc w:val="both"/>
        <w:rPr>
          <w:rFonts w:asciiTheme="minorHAnsi" w:hAnsiTheme="minorHAnsi" w:cs="Lucida Sans Unicode"/>
          <w:spacing w:val="20"/>
        </w:rPr>
      </w:pPr>
      <w:r w:rsidRPr="00B006D4">
        <w:rPr>
          <w:rFonts w:asciiTheme="minorHAnsi" w:hAnsiTheme="minorHAnsi" w:cs="Lucida Sans Unicode"/>
          <w:b/>
          <w:spacing w:val="20"/>
        </w:rPr>
        <w:t>Tools:</w:t>
      </w:r>
      <w:r>
        <w:rPr>
          <w:rFonts w:asciiTheme="minorHAnsi" w:hAnsiTheme="minorHAnsi" w:cs="Lucida Sans Unicode"/>
          <w:spacing w:val="20"/>
        </w:rPr>
        <w:t xml:space="preserve"> Python (Pandas, Numpy), SQL, DataIKU</w:t>
      </w:r>
      <w:r w:rsidR="00DB223D">
        <w:rPr>
          <w:rFonts w:asciiTheme="minorHAnsi" w:hAnsiTheme="minorHAnsi" w:cs="Lucida Sans Unicode"/>
          <w:spacing w:val="20"/>
        </w:rPr>
        <w:t>, AWS</w:t>
      </w:r>
    </w:p>
    <w:p w:rsidR="009A2DA7" w:rsidP="009A2DA7" w14:paraId="72EF1E84" w14:textId="77777777">
      <w:pPr>
        <w:shd w:val="clear" w:color="auto" w:fill="FFFFFF" w:themeFill="background1"/>
        <w:spacing w:after="0" w:line="240" w:lineRule="auto"/>
        <w:jc w:val="both"/>
        <w:rPr>
          <w:rFonts w:asciiTheme="minorHAnsi" w:hAnsiTheme="minorHAnsi" w:cs="Lucida Sans Unicode"/>
          <w:b/>
          <w:spacing w:val="20"/>
        </w:rPr>
      </w:pPr>
    </w:p>
    <w:p w:rsidR="009A2DA7" w:rsidP="009A2DA7" w14:paraId="5A729E1F" w14:textId="77777777">
      <w:pPr>
        <w:shd w:val="clear" w:color="auto" w:fill="FFFFFF" w:themeFill="background1"/>
        <w:spacing w:after="0" w:line="240" w:lineRule="auto"/>
        <w:jc w:val="both"/>
      </w:pPr>
      <w:r w:rsidRPr="00324A30">
        <w:rPr>
          <w:rFonts w:asciiTheme="minorHAnsi" w:hAnsiTheme="minorHAnsi" w:cs="Lucida Sans Unicode"/>
          <w:b/>
          <w:spacing w:val="20"/>
        </w:rPr>
        <w:t>Description:</w:t>
      </w:r>
      <w:r w:rsidRPr="00043AC3">
        <w:t xml:space="preserve"> </w:t>
      </w:r>
    </w:p>
    <w:p w:rsidR="009A2DA7" w:rsidP="009A2DA7" w14:paraId="7A28E1F3" w14:textId="77777777">
      <w:pPr>
        <w:shd w:val="clear" w:color="auto" w:fill="FFFFFF" w:themeFill="background1"/>
        <w:spacing w:after="0" w:line="240" w:lineRule="auto"/>
        <w:jc w:val="both"/>
      </w:pPr>
      <w:r w:rsidRPr="00B26FC8">
        <w:t>Friesland Campina is a Dutch multinational dairy co-operative which is based in Amersfoort, Netherlands.</w:t>
      </w:r>
    </w:p>
    <w:p w:rsidR="009A2DA7" w:rsidP="009A2DA7" w14:paraId="0D712D8D" w14:textId="77777777">
      <w:pPr>
        <w:shd w:val="clear" w:color="auto" w:fill="FFFFFF" w:themeFill="background1"/>
        <w:spacing w:after="0" w:line="240" w:lineRule="auto"/>
        <w:jc w:val="both"/>
        <w:rPr>
          <w:rFonts w:asciiTheme="minorHAnsi" w:hAnsiTheme="minorHAnsi" w:cstheme="minorHAnsi"/>
          <w:color w:val="222222"/>
          <w:shd w:val="clear" w:color="auto" w:fill="FFFFFF"/>
        </w:rPr>
      </w:pPr>
      <w:r w:rsidRPr="00FD24E3">
        <w:rPr>
          <w:rFonts w:ascii="Verdana" w:hAnsi="Verdana" w:cs="Arial"/>
          <w:color w:val="000000" w:themeColor="text1"/>
          <w:sz w:val="18"/>
          <w:szCs w:val="18"/>
        </w:rPr>
        <w:t xml:space="preserve">Goal of this project </w:t>
      </w:r>
      <w:r>
        <w:rPr>
          <w:rFonts w:ascii="Verdana" w:hAnsi="Verdana" w:cs="Arial"/>
          <w:color w:val="000000" w:themeColor="text1"/>
          <w:sz w:val="18"/>
          <w:szCs w:val="18"/>
        </w:rPr>
        <w:t>was</w:t>
      </w:r>
      <w:r w:rsidRPr="00FD24E3">
        <w:rPr>
          <w:rFonts w:ascii="Verdana" w:hAnsi="Verdana" w:cs="Arial"/>
          <w:color w:val="000000" w:themeColor="text1"/>
          <w:sz w:val="18"/>
          <w:szCs w:val="18"/>
        </w:rPr>
        <w:t xml:space="preserve"> to identify associations between products sold in F&amp;B</w:t>
      </w:r>
      <w:r>
        <w:rPr>
          <w:rFonts w:ascii="Verdana" w:hAnsi="Verdana" w:cs="Arial"/>
          <w:color w:val="000000" w:themeColor="text1"/>
          <w:sz w:val="18"/>
          <w:szCs w:val="18"/>
        </w:rPr>
        <w:t xml:space="preserve"> by </w:t>
      </w:r>
      <w:r w:rsidRPr="00FD24E3">
        <w:rPr>
          <w:rFonts w:ascii="Verdana" w:hAnsi="Verdana" w:cs="Arial"/>
          <w:color w:val="000000" w:themeColor="text1"/>
          <w:sz w:val="18"/>
          <w:szCs w:val="18"/>
        </w:rPr>
        <w:t>identify</w:t>
      </w:r>
      <w:r>
        <w:rPr>
          <w:rFonts w:ascii="Verdana" w:hAnsi="Verdana" w:cs="Arial"/>
          <w:color w:val="000000" w:themeColor="text1"/>
          <w:sz w:val="18"/>
          <w:szCs w:val="18"/>
        </w:rPr>
        <w:t>ing</w:t>
      </w:r>
      <w:r w:rsidRPr="00FD24E3">
        <w:rPr>
          <w:rFonts w:ascii="Verdana" w:hAnsi="Verdana" w:cs="Arial"/>
          <w:color w:val="000000" w:themeColor="text1"/>
          <w:sz w:val="18"/>
          <w:szCs w:val="18"/>
        </w:rPr>
        <w:t xml:space="preserve"> if specific SKUs are usually bought together or in short time intervals by customers. That will allow F&amp;B to offer associated products to customers that are not already buying these combinations</w:t>
      </w:r>
      <w:r>
        <w:rPr>
          <w:rFonts w:ascii="Verdana" w:hAnsi="Verdana" w:cs="Arial"/>
          <w:color w:val="000000" w:themeColor="text1"/>
          <w:sz w:val="18"/>
          <w:szCs w:val="18"/>
        </w:rPr>
        <w:t>.</w:t>
      </w:r>
    </w:p>
    <w:p w:rsidR="009A2DA7" w:rsidRPr="00794E12" w:rsidP="009A2DA7" w14:paraId="49ED40E1" w14:textId="77777777">
      <w:pPr>
        <w:shd w:val="clear" w:color="auto" w:fill="FFFFFF" w:themeFill="background1"/>
        <w:spacing w:after="0" w:line="240" w:lineRule="auto"/>
        <w:jc w:val="both"/>
        <w:rPr>
          <w:rFonts w:asciiTheme="minorHAnsi" w:hAnsiTheme="minorHAnsi" w:cstheme="minorHAnsi"/>
          <w:color w:val="222222"/>
          <w:shd w:val="clear" w:color="auto" w:fill="FFFFFF"/>
        </w:rPr>
      </w:pPr>
    </w:p>
    <w:p w:rsidR="009A2DA7" w:rsidRPr="00324A30" w:rsidP="009A2DA7" w14:paraId="2DDEDC98" w14:textId="77777777">
      <w:pPr>
        <w:shd w:val="clear" w:color="auto" w:fill="FFFFFF" w:themeFill="background1"/>
        <w:spacing w:after="0" w:line="240" w:lineRule="auto"/>
        <w:jc w:val="both"/>
        <w:rPr>
          <w:rFonts w:asciiTheme="minorHAnsi" w:hAnsiTheme="minorHAnsi" w:cs="Lucida Sans Unicode"/>
          <w:b/>
          <w:spacing w:val="20"/>
        </w:rPr>
      </w:pPr>
      <w:r w:rsidRPr="00324A30">
        <w:rPr>
          <w:rFonts w:asciiTheme="minorHAnsi" w:hAnsiTheme="minorHAnsi" w:cs="Lucida Sans Unicode"/>
          <w:b/>
          <w:spacing w:val="20"/>
        </w:rPr>
        <w:t>Responsibilities:</w:t>
      </w:r>
    </w:p>
    <w:p w:rsidR="009A2DA7" w:rsidRPr="00E725B3" w:rsidP="009A2DA7" w14:paraId="59C1796D" w14:textId="77777777">
      <w:pPr>
        <w:pStyle w:val="Header"/>
        <w:numPr>
          <w:ilvl w:val="0"/>
          <w:numId w:val="34"/>
        </w:numPr>
        <w:tabs>
          <w:tab w:val="clear" w:pos="4320"/>
          <w:tab w:val="clear" w:pos="8640"/>
        </w:tabs>
        <w:spacing w:before="60" w:after="0" w:line="264" w:lineRule="auto"/>
        <w:jc w:val="left"/>
      </w:pPr>
      <w:r>
        <w:rPr>
          <w:rFonts w:ascii="Verdana" w:hAnsi="Verdana" w:cs="Arial"/>
          <w:color w:val="000000" w:themeColor="text1"/>
          <w:sz w:val="18"/>
          <w:szCs w:val="18"/>
        </w:rPr>
        <w:t>Written SQL views to extract data from schemas created specifically to store Food &amp; Beverages (F&amp;B) related data and further created Python recipes using Jupyter notebooks in DataIKU to manipulate same as per Data Scientists needs.</w:t>
      </w:r>
      <w:r w:rsidRPr="00FD24E3">
        <w:t xml:space="preserve"> </w:t>
      </w:r>
    </w:p>
    <w:p w:rsidR="009A2DA7" w:rsidP="0006133C" w14:paraId="234AFEDE" w14:textId="0F2040C0">
      <w:pPr>
        <w:pBdr>
          <w:bottom w:val="single" w:sz="4" w:space="1" w:color="auto"/>
        </w:pBdr>
        <w:shd w:val="clear" w:color="auto" w:fill="FFFFFF" w:themeFill="background1"/>
        <w:spacing w:after="0" w:line="240" w:lineRule="auto"/>
        <w:rPr>
          <w:rFonts w:asciiTheme="minorHAnsi" w:hAnsiTheme="minorHAnsi" w:cs="Lucida Sans Unicode"/>
          <w:b/>
          <w:spacing w:val="20"/>
        </w:rPr>
      </w:pPr>
    </w:p>
    <w:p w:rsidR="009A2DA7" w:rsidP="009A2DA7" w14:paraId="4BFBD564" w14:textId="52812D0F">
      <w:pPr>
        <w:pBdr>
          <w:bottom w:val="single" w:sz="4" w:space="1" w:color="auto"/>
        </w:pBdr>
        <w:shd w:val="clear" w:color="auto" w:fill="FFFFFF" w:themeFill="background1"/>
        <w:spacing w:after="0" w:line="240" w:lineRule="auto"/>
        <w:ind w:left="360"/>
        <w:rPr>
          <w:rFonts w:asciiTheme="minorHAnsi" w:hAnsiTheme="minorHAnsi" w:cs="Lucida Sans Unicode"/>
          <w:b/>
          <w:spacing w:val="20"/>
        </w:rPr>
      </w:pPr>
    </w:p>
    <w:p w:rsidR="009A2DA7" w:rsidRPr="0006133C" w:rsidP="009A2DA7" w14:paraId="40AA79B5" w14:textId="77777777">
      <w:pPr>
        <w:pBdr>
          <w:bottom w:val="single" w:sz="4" w:space="1" w:color="auto"/>
        </w:pBdr>
        <w:shd w:val="clear" w:color="auto" w:fill="FFFFFF" w:themeFill="background1"/>
        <w:spacing w:after="0" w:line="240" w:lineRule="auto"/>
        <w:ind w:left="360"/>
        <w:rPr>
          <w:rFonts w:asciiTheme="minorHAnsi" w:hAnsiTheme="minorHAnsi" w:cs="Lucida Sans Unicode"/>
          <w:b/>
          <w:spacing w:val="20"/>
        </w:rPr>
      </w:pPr>
    </w:p>
    <w:p w:rsidR="009A2DA7" w:rsidRPr="002978D5" w:rsidP="009A2DA7" w14:paraId="17364B7A" w14:textId="2E163D50">
      <w:pPr>
        <w:shd w:val="clear" w:color="auto" w:fill="DAEEF3" w:themeFill="accent5" w:themeFillTint="33"/>
        <w:spacing w:after="0" w:line="240" w:lineRule="auto"/>
        <w:jc w:val="both"/>
        <w:rPr>
          <w:rFonts w:asciiTheme="minorHAnsi" w:hAnsiTheme="minorHAnsi" w:cs="Lucida Sans Unicode"/>
          <w:b/>
          <w:spacing w:val="20"/>
        </w:rPr>
      </w:pPr>
      <w:r>
        <w:rPr>
          <w:rFonts w:asciiTheme="minorHAnsi" w:hAnsiTheme="minorHAnsi" w:cs="Lucida Sans Unicode"/>
          <w:b/>
          <w:spacing w:val="20"/>
        </w:rPr>
        <w:t>Title: HP</w:t>
      </w:r>
      <w:r w:rsidRPr="002978D5">
        <w:rPr>
          <w:rFonts w:asciiTheme="minorHAnsi" w:hAnsiTheme="minorHAnsi" w:cs="Lucida Sans Unicode"/>
          <w:b/>
          <w:spacing w:val="20"/>
        </w:rPr>
        <w:t xml:space="preserve"> Project</w:t>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t xml:space="preserve">                              </w:t>
      </w:r>
      <w:r w:rsidRPr="002978D5">
        <w:rPr>
          <w:rFonts w:asciiTheme="minorHAnsi" w:hAnsiTheme="minorHAnsi" w:cs="Lucida Sans Unicode"/>
          <w:b/>
          <w:spacing w:val="20"/>
        </w:rPr>
        <w:t xml:space="preserve">Period: </w:t>
      </w:r>
      <w:r w:rsidRPr="0006133C">
        <w:rPr>
          <w:rFonts w:asciiTheme="minorHAnsi" w:hAnsiTheme="minorHAnsi" w:cs="Lucida Sans Unicode"/>
          <w:b/>
          <w:spacing w:val="20"/>
        </w:rPr>
        <w:t xml:space="preserve">Nov’19 – </w:t>
      </w:r>
      <w:r w:rsidR="00513E76">
        <w:rPr>
          <w:rFonts w:asciiTheme="minorHAnsi" w:hAnsiTheme="minorHAnsi" w:cs="Lucida Sans Unicode"/>
          <w:b/>
          <w:spacing w:val="20"/>
        </w:rPr>
        <w:t>Oct</w:t>
      </w:r>
      <w:r w:rsidRPr="0006133C">
        <w:rPr>
          <w:rFonts w:asciiTheme="minorHAnsi" w:hAnsiTheme="minorHAnsi" w:cs="Lucida Sans Unicode"/>
          <w:b/>
          <w:spacing w:val="20"/>
        </w:rPr>
        <w:t>’20</w:t>
      </w:r>
    </w:p>
    <w:p w:rsidR="009A2DA7" w:rsidRPr="00324A30" w:rsidP="009A2DA7" w14:paraId="18FA3B40" w14:textId="77777777">
      <w:pPr>
        <w:shd w:val="clear" w:color="auto" w:fill="DAEEF3" w:themeFill="accent5" w:themeFillTint="33"/>
        <w:spacing w:after="0" w:line="240" w:lineRule="auto"/>
        <w:jc w:val="both"/>
        <w:rPr>
          <w:rFonts w:asciiTheme="minorHAnsi" w:hAnsiTheme="minorHAnsi" w:cs="Lucida Sans Unicode"/>
          <w:b/>
          <w:spacing w:val="20"/>
        </w:rPr>
      </w:pPr>
      <w:r>
        <w:rPr>
          <w:rFonts w:asciiTheme="minorHAnsi" w:hAnsiTheme="minorHAnsi" w:cs="Lucida Sans Unicode"/>
          <w:b/>
          <w:spacing w:val="20"/>
        </w:rPr>
        <w:t>Role: Data Engineer</w:t>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t xml:space="preserve">         </w:t>
      </w:r>
      <w:r w:rsidRPr="00324A30">
        <w:rPr>
          <w:rFonts w:asciiTheme="minorHAnsi" w:hAnsiTheme="minorHAnsi" w:cs="Lucida Sans Unicode"/>
          <w:b/>
          <w:spacing w:val="20"/>
        </w:rPr>
        <w:t xml:space="preserve">Team </w:t>
      </w:r>
      <w:r>
        <w:rPr>
          <w:rFonts w:asciiTheme="minorHAnsi" w:hAnsiTheme="minorHAnsi" w:cs="Lucida Sans Unicode"/>
          <w:b/>
          <w:spacing w:val="20"/>
        </w:rPr>
        <w:t>Size: 3</w:t>
      </w:r>
    </w:p>
    <w:p w:rsidR="009A2DA7" w:rsidRPr="00324A30" w:rsidP="009A2DA7" w14:paraId="52BFB501" w14:textId="6FAA10CF">
      <w:pPr>
        <w:shd w:val="clear" w:color="auto" w:fill="F2F2F2" w:themeFill="background1" w:themeFillShade="F2"/>
        <w:spacing w:after="0" w:line="240" w:lineRule="auto"/>
        <w:jc w:val="both"/>
        <w:rPr>
          <w:rFonts w:asciiTheme="minorHAnsi" w:hAnsiTheme="minorHAnsi" w:cs="Lucida Sans Unicode"/>
          <w:spacing w:val="20"/>
        </w:rPr>
      </w:pPr>
      <w:r w:rsidRPr="00B006D4">
        <w:rPr>
          <w:rFonts w:asciiTheme="minorHAnsi" w:hAnsiTheme="minorHAnsi" w:cs="Lucida Sans Unicode"/>
          <w:b/>
          <w:spacing w:val="20"/>
        </w:rPr>
        <w:t>Tools:</w:t>
      </w:r>
      <w:r>
        <w:rPr>
          <w:rFonts w:asciiTheme="minorHAnsi" w:hAnsiTheme="minorHAnsi" w:cs="Lucida Sans Unicode"/>
          <w:spacing w:val="20"/>
        </w:rPr>
        <w:t xml:space="preserve"> Python (Pandas, Numpy), SQL,</w:t>
      </w:r>
      <w:r w:rsidRPr="00324A30">
        <w:rPr>
          <w:rFonts w:asciiTheme="minorHAnsi" w:hAnsiTheme="minorHAnsi" w:cs="Lucida Sans Unicode"/>
          <w:spacing w:val="20"/>
        </w:rPr>
        <w:t xml:space="preserve"> JIRA, Put</w:t>
      </w:r>
      <w:r>
        <w:rPr>
          <w:rFonts w:asciiTheme="minorHAnsi" w:hAnsiTheme="minorHAnsi" w:cs="Lucida Sans Unicode"/>
          <w:spacing w:val="20"/>
        </w:rPr>
        <w:t xml:space="preserve">ty, Tableau, </w:t>
      </w:r>
      <w:r w:rsidR="007870EE">
        <w:rPr>
          <w:rFonts w:asciiTheme="minorHAnsi" w:hAnsiTheme="minorHAnsi" w:cs="Lucida Sans Unicode"/>
          <w:spacing w:val="20"/>
        </w:rPr>
        <w:t>PySpark</w:t>
      </w:r>
      <w:r>
        <w:rPr>
          <w:rFonts w:asciiTheme="minorHAnsi" w:hAnsiTheme="minorHAnsi" w:cs="Lucida Sans Unicode"/>
          <w:spacing w:val="20"/>
        </w:rPr>
        <w:t>, Unix Instances</w:t>
      </w:r>
    </w:p>
    <w:p w:rsidR="009A2DA7" w:rsidP="009A2DA7" w14:paraId="1F8FCE64" w14:textId="77777777">
      <w:pPr>
        <w:shd w:val="clear" w:color="auto" w:fill="FFFFFF" w:themeFill="background1"/>
        <w:spacing w:after="0" w:line="240" w:lineRule="auto"/>
        <w:jc w:val="both"/>
        <w:rPr>
          <w:rFonts w:asciiTheme="minorHAnsi" w:hAnsiTheme="minorHAnsi" w:cs="Lucida Sans Unicode"/>
          <w:b/>
          <w:spacing w:val="20"/>
        </w:rPr>
      </w:pPr>
    </w:p>
    <w:p w:rsidR="009A2DA7" w:rsidP="009A2DA7" w14:paraId="6AEDA2CC" w14:textId="77777777">
      <w:pPr>
        <w:shd w:val="clear" w:color="auto" w:fill="FFFFFF" w:themeFill="background1"/>
        <w:spacing w:after="0" w:line="240" w:lineRule="auto"/>
        <w:jc w:val="both"/>
      </w:pPr>
      <w:r w:rsidRPr="00324A30">
        <w:rPr>
          <w:rFonts w:asciiTheme="minorHAnsi" w:hAnsiTheme="minorHAnsi" w:cs="Lucida Sans Unicode"/>
          <w:b/>
          <w:spacing w:val="20"/>
        </w:rPr>
        <w:t>Description:</w:t>
      </w:r>
      <w:r w:rsidRPr="00043AC3">
        <w:t xml:space="preserve"> </w:t>
      </w:r>
    </w:p>
    <w:p w:rsidR="009A2DA7" w:rsidRPr="00B945C9" w:rsidP="009A2DA7" w14:paraId="398B6F76" w14:textId="77777777">
      <w:pPr>
        <w:shd w:val="clear" w:color="auto" w:fill="FFFFFF" w:themeFill="background1"/>
        <w:spacing w:after="0" w:line="240" w:lineRule="auto"/>
        <w:jc w:val="both"/>
      </w:pPr>
      <w:r>
        <w:t xml:space="preserve">HP is </w:t>
      </w:r>
      <w:r w:rsidRPr="00B945C9">
        <w:rPr>
          <w:rFonts w:asciiTheme="minorHAnsi" w:hAnsiTheme="minorHAnsi" w:cstheme="minorHAnsi"/>
          <w:color w:val="222222"/>
          <w:shd w:val="clear" w:color="auto" w:fill="FFFFFF"/>
        </w:rPr>
        <w:t>specialized in developing and manufacturing computing, data storage, and networking hardware, designing software and delivering services</w:t>
      </w:r>
      <w:r>
        <w:rPr>
          <w:rFonts w:asciiTheme="minorHAnsi" w:hAnsiTheme="minorHAnsi" w:cstheme="minorHAnsi"/>
          <w:color w:val="222222"/>
          <w:shd w:val="clear" w:color="auto" w:fill="FFFFFF"/>
        </w:rPr>
        <w:t>.</w:t>
      </w:r>
    </w:p>
    <w:p w:rsidR="009A2DA7" w:rsidP="009A2DA7" w14:paraId="353FC561" w14:textId="77777777">
      <w:pPr>
        <w:shd w:val="clear" w:color="auto" w:fill="FFFFFF" w:themeFill="background1"/>
        <w:spacing w:after="0" w:line="240" w:lineRule="auto"/>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In this Project, </w:t>
      </w:r>
      <w:r w:rsidRPr="00794E12">
        <w:rPr>
          <w:rFonts w:asciiTheme="minorHAnsi" w:hAnsiTheme="minorHAnsi" w:cstheme="minorHAnsi"/>
          <w:color w:val="222222"/>
          <w:shd w:val="clear" w:color="auto" w:fill="FFFFFF"/>
        </w:rPr>
        <w:t>H</w:t>
      </w:r>
      <w:r>
        <w:rPr>
          <w:rFonts w:asciiTheme="minorHAnsi" w:hAnsiTheme="minorHAnsi" w:cstheme="minorHAnsi"/>
          <w:color w:val="222222"/>
          <w:shd w:val="clear" w:color="auto" w:fill="FFFFFF"/>
        </w:rPr>
        <w:t>P</w:t>
      </w:r>
      <w:r w:rsidRPr="00794E12">
        <w:rPr>
          <w:rFonts w:asciiTheme="minorHAnsi" w:hAnsiTheme="minorHAnsi" w:cstheme="minorHAnsi"/>
          <w:color w:val="222222"/>
          <w:shd w:val="clear" w:color="auto" w:fill="FFFFFF"/>
        </w:rPr>
        <w:t xml:space="preserve"> devices manufacturing and testing data is collected from different locations and further used for analysis and in development applications. </w:t>
      </w:r>
    </w:p>
    <w:p w:rsidR="009A2DA7" w:rsidRPr="00794E12" w:rsidP="009A2DA7" w14:paraId="6A83E6F6" w14:textId="77777777">
      <w:pPr>
        <w:shd w:val="clear" w:color="auto" w:fill="FFFFFF" w:themeFill="background1"/>
        <w:spacing w:after="0" w:line="240" w:lineRule="auto"/>
        <w:jc w:val="both"/>
        <w:rPr>
          <w:rFonts w:asciiTheme="minorHAnsi" w:hAnsiTheme="minorHAnsi" w:cstheme="minorHAnsi"/>
          <w:color w:val="222222"/>
          <w:shd w:val="clear" w:color="auto" w:fill="FFFFFF"/>
        </w:rPr>
      </w:pPr>
    </w:p>
    <w:p w:rsidR="009A2DA7" w:rsidRPr="00324A30" w:rsidP="009A2DA7" w14:paraId="61406B91" w14:textId="77777777">
      <w:pPr>
        <w:shd w:val="clear" w:color="auto" w:fill="FFFFFF" w:themeFill="background1"/>
        <w:spacing w:after="0" w:line="240" w:lineRule="auto"/>
        <w:jc w:val="both"/>
        <w:rPr>
          <w:rFonts w:asciiTheme="minorHAnsi" w:hAnsiTheme="minorHAnsi" w:cs="Lucida Sans Unicode"/>
          <w:b/>
          <w:spacing w:val="20"/>
        </w:rPr>
      </w:pPr>
      <w:r w:rsidRPr="00324A30">
        <w:rPr>
          <w:rFonts w:asciiTheme="minorHAnsi" w:hAnsiTheme="minorHAnsi" w:cs="Lucida Sans Unicode"/>
          <w:b/>
          <w:spacing w:val="20"/>
        </w:rPr>
        <w:t>Responsibilities:</w:t>
      </w:r>
    </w:p>
    <w:p w:rsidR="009A2DA7" w:rsidP="009A2DA7" w14:paraId="7F6B91B5" w14:textId="77777777">
      <w:pPr>
        <w:numPr>
          <w:ilvl w:val="0"/>
          <w:numId w:val="34"/>
        </w:numPr>
        <w:spacing w:after="0" w:line="240" w:lineRule="auto"/>
        <w:jc w:val="both"/>
        <w:rPr>
          <w:rFonts w:cs="Lucida Sans Unicode"/>
          <w:spacing w:val="4"/>
        </w:rPr>
      </w:pPr>
      <w:r w:rsidRPr="008018A1">
        <w:rPr>
          <w:rFonts w:cs="Lucida Sans Unicode"/>
          <w:spacing w:val="4"/>
        </w:rPr>
        <w:t>Written Data</w:t>
      </w:r>
      <w:r>
        <w:rPr>
          <w:rFonts w:cs="Lucida Sans Unicode"/>
          <w:spacing w:val="4"/>
        </w:rPr>
        <w:t xml:space="preserve"> </w:t>
      </w:r>
      <w:r w:rsidRPr="008018A1">
        <w:rPr>
          <w:rFonts w:cs="Lucida Sans Unicode"/>
          <w:spacing w:val="4"/>
        </w:rPr>
        <w:t>Pipeline for end-to-end processing of data involving data collection, extraction, validation and transformation/processing and deploying to AWS Cloud Architecture leveraging Amazon Cloud Components (AWS) (such as AWS EMR, AWS EC2 instances, Amazon S3, AWS RDS).</w:t>
      </w:r>
    </w:p>
    <w:p w:rsidR="009A2DA7" w:rsidP="009A2DA7" w14:paraId="5CC1CC81" w14:textId="77777777">
      <w:pPr>
        <w:numPr>
          <w:ilvl w:val="0"/>
          <w:numId w:val="34"/>
        </w:numPr>
        <w:spacing w:after="0" w:line="240" w:lineRule="auto"/>
        <w:jc w:val="both"/>
        <w:rPr>
          <w:rFonts w:cs="Lucida Sans Unicode"/>
          <w:spacing w:val="4"/>
        </w:rPr>
      </w:pPr>
      <w:r>
        <w:rPr>
          <w:rFonts w:cs="Lucida Sans Unicode"/>
          <w:spacing w:val="4"/>
        </w:rPr>
        <w:t>Developed Tableau Dashboards and Workbooks as per client requirements.</w:t>
      </w:r>
    </w:p>
    <w:p w:rsidR="009A2DA7" w:rsidP="009A2DA7" w14:paraId="11CF6588" w14:textId="77777777">
      <w:pPr>
        <w:numPr>
          <w:ilvl w:val="0"/>
          <w:numId w:val="34"/>
        </w:numPr>
        <w:spacing w:after="0" w:line="240" w:lineRule="auto"/>
        <w:jc w:val="both"/>
        <w:rPr>
          <w:rFonts w:cs="Lucida Sans Unicode"/>
          <w:spacing w:val="4"/>
        </w:rPr>
      </w:pPr>
      <w:r>
        <w:rPr>
          <w:rFonts w:cs="Lucida Sans Unicode"/>
          <w:spacing w:val="4"/>
        </w:rPr>
        <w:t>Automated Tableau Workflow by first pulling input data from AWS S3 bucket and generate tableau extract (.hyper) file dynamically from same and publish same file to Tableau Server.</w:t>
      </w:r>
    </w:p>
    <w:p w:rsidR="009A2DA7" w:rsidP="0006133C" w14:paraId="5A0B3739" w14:textId="7B526C35">
      <w:pPr>
        <w:pBdr>
          <w:bottom w:val="single" w:sz="4" w:space="1" w:color="auto"/>
        </w:pBdr>
        <w:shd w:val="clear" w:color="auto" w:fill="FFFFFF" w:themeFill="background1"/>
        <w:spacing w:after="0" w:line="240" w:lineRule="auto"/>
        <w:rPr>
          <w:rFonts w:asciiTheme="minorHAnsi" w:hAnsiTheme="minorHAnsi" w:cs="Lucida Sans Unicode"/>
          <w:b/>
          <w:spacing w:val="20"/>
        </w:rPr>
      </w:pPr>
    </w:p>
    <w:p w:rsidR="009A2DA7" w:rsidP="0006133C" w14:paraId="240E19AD" w14:textId="77777777">
      <w:pPr>
        <w:pBdr>
          <w:bottom w:val="single" w:sz="4" w:space="1" w:color="auto"/>
        </w:pBdr>
        <w:shd w:val="clear" w:color="auto" w:fill="FFFFFF" w:themeFill="background1"/>
        <w:spacing w:after="0" w:line="240" w:lineRule="auto"/>
        <w:rPr>
          <w:rFonts w:asciiTheme="minorHAnsi" w:hAnsiTheme="minorHAnsi" w:cs="Lucida Sans Unicode"/>
          <w:b/>
          <w:spacing w:val="20"/>
        </w:rPr>
      </w:pPr>
    </w:p>
    <w:p w:rsidR="0006133C" w:rsidRPr="002978D5" w:rsidP="0006133C" w14:paraId="1CA17713" w14:textId="03EE2442">
      <w:pPr>
        <w:shd w:val="clear" w:color="auto" w:fill="DAEEF3" w:themeFill="accent5" w:themeFillTint="33"/>
        <w:spacing w:after="0" w:line="240" w:lineRule="auto"/>
        <w:jc w:val="both"/>
        <w:rPr>
          <w:rFonts w:asciiTheme="minorHAnsi" w:hAnsiTheme="minorHAnsi" w:cs="Lucida Sans Unicode"/>
          <w:b/>
          <w:spacing w:val="20"/>
        </w:rPr>
      </w:pPr>
      <w:r>
        <w:rPr>
          <w:rFonts w:asciiTheme="minorHAnsi" w:hAnsiTheme="minorHAnsi" w:cs="Lucida Sans Unicode"/>
          <w:b/>
          <w:spacing w:val="20"/>
        </w:rPr>
        <w:t>Title: Honda</w:t>
      </w:r>
      <w:r w:rsidRPr="002978D5">
        <w:rPr>
          <w:rFonts w:asciiTheme="minorHAnsi" w:hAnsiTheme="minorHAnsi" w:cs="Lucida Sans Unicode"/>
          <w:b/>
          <w:spacing w:val="20"/>
        </w:rPr>
        <w:t xml:space="preserve"> Project</w:t>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t xml:space="preserve">                    </w:t>
      </w:r>
      <w:r w:rsidRPr="002978D5">
        <w:rPr>
          <w:rFonts w:asciiTheme="minorHAnsi" w:hAnsiTheme="minorHAnsi" w:cs="Lucida Sans Unicode"/>
          <w:b/>
          <w:spacing w:val="20"/>
        </w:rPr>
        <w:t>Period:</w:t>
      </w:r>
      <w:r>
        <w:rPr>
          <w:rFonts w:asciiTheme="minorHAnsi" w:hAnsiTheme="minorHAnsi" w:cs="Lucida Sans Unicode"/>
          <w:b/>
          <w:spacing w:val="20"/>
        </w:rPr>
        <w:t xml:space="preserve"> </w:t>
      </w:r>
      <w:r w:rsidRPr="0006133C">
        <w:rPr>
          <w:rFonts w:asciiTheme="minorHAnsi" w:hAnsiTheme="minorHAnsi" w:cs="Lucida Sans Unicode"/>
          <w:b/>
          <w:spacing w:val="20"/>
        </w:rPr>
        <w:t>Mar’19 – Oct’19</w:t>
      </w:r>
    </w:p>
    <w:p w:rsidR="0006133C" w:rsidRPr="00324A30" w:rsidP="0006133C" w14:paraId="7961D443" w14:textId="24BCA3C1">
      <w:pPr>
        <w:shd w:val="clear" w:color="auto" w:fill="DAEEF3" w:themeFill="accent5" w:themeFillTint="33"/>
        <w:spacing w:after="0" w:line="240" w:lineRule="auto"/>
        <w:jc w:val="both"/>
        <w:rPr>
          <w:rFonts w:asciiTheme="minorHAnsi" w:hAnsiTheme="minorHAnsi" w:cs="Lucida Sans Unicode"/>
          <w:b/>
          <w:spacing w:val="20"/>
        </w:rPr>
      </w:pPr>
      <w:r>
        <w:rPr>
          <w:rFonts w:asciiTheme="minorHAnsi" w:hAnsiTheme="minorHAnsi" w:cs="Lucida Sans Unicode"/>
          <w:b/>
          <w:spacing w:val="20"/>
        </w:rPr>
        <w:t>Role: Data Engineer</w:t>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t xml:space="preserve">          </w:t>
      </w:r>
      <w:r w:rsidRPr="00324A30">
        <w:rPr>
          <w:rFonts w:asciiTheme="minorHAnsi" w:hAnsiTheme="minorHAnsi" w:cs="Lucida Sans Unicode"/>
          <w:b/>
          <w:spacing w:val="20"/>
        </w:rPr>
        <w:t xml:space="preserve">Team </w:t>
      </w:r>
      <w:r>
        <w:rPr>
          <w:rFonts w:asciiTheme="minorHAnsi" w:hAnsiTheme="minorHAnsi" w:cs="Lucida Sans Unicode"/>
          <w:b/>
          <w:spacing w:val="20"/>
        </w:rPr>
        <w:t>Size: 8</w:t>
      </w:r>
    </w:p>
    <w:p w:rsidR="0006133C" w:rsidRPr="00324A30" w:rsidP="0006133C" w14:paraId="39190FAB" w14:textId="77777777">
      <w:pPr>
        <w:shd w:val="clear" w:color="auto" w:fill="F2F2F2" w:themeFill="background1" w:themeFillShade="F2"/>
        <w:spacing w:after="0" w:line="240" w:lineRule="auto"/>
        <w:jc w:val="both"/>
        <w:rPr>
          <w:rFonts w:asciiTheme="minorHAnsi" w:hAnsiTheme="minorHAnsi" w:cs="Lucida Sans Unicode"/>
          <w:spacing w:val="20"/>
        </w:rPr>
      </w:pPr>
      <w:r w:rsidRPr="00B006D4">
        <w:rPr>
          <w:rFonts w:asciiTheme="minorHAnsi" w:hAnsiTheme="minorHAnsi" w:cs="Lucida Sans Unicode"/>
          <w:b/>
          <w:spacing w:val="20"/>
        </w:rPr>
        <w:t>Tools:</w:t>
      </w:r>
      <w:r>
        <w:rPr>
          <w:rFonts w:asciiTheme="minorHAnsi" w:hAnsiTheme="minorHAnsi" w:cs="Lucida Sans Unicode"/>
          <w:spacing w:val="20"/>
        </w:rPr>
        <w:t xml:space="preserve"> Python (Pandas, Numpy, BeautifulSoup,</w:t>
      </w:r>
      <w:r>
        <w:rPr>
          <w:rFonts w:asciiTheme="minorHAnsi" w:hAnsiTheme="minorHAnsi" w:cs="Lucida Sans Unicode"/>
          <w:spacing w:val="20"/>
        </w:rPr>
        <w:tab/>
        <w:t xml:space="preserve"> JSON), SQL,</w:t>
      </w:r>
      <w:r w:rsidRPr="00324A30">
        <w:rPr>
          <w:rFonts w:asciiTheme="minorHAnsi" w:hAnsiTheme="minorHAnsi" w:cs="Lucida Sans Unicode"/>
          <w:spacing w:val="20"/>
        </w:rPr>
        <w:t xml:space="preserve"> JIRA, Put</w:t>
      </w:r>
      <w:r>
        <w:rPr>
          <w:rFonts w:asciiTheme="minorHAnsi" w:hAnsiTheme="minorHAnsi" w:cs="Lucida Sans Unicode"/>
          <w:spacing w:val="20"/>
        </w:rPr>
        <w:t>ty, PyCharm, Unix Instances</w:t>
      </w:r>
    </w:p>
    <w:p w:rsidR="0006133C" w:rsidP="0006133C" w14:paraId="117ADA62" w14:textId="77777777">
      <w:pPr>
        <w:shd w:val="clear" w:color="auto" w:fill="FFFFFF" w:themeFill="background1"/>
        <w:spacing w:after="0" w:line="240" w:lineRule="auto"/>
        <w:jc w:val="both"/>
        <w:rPr>
          <w:rFonts w:asciiTheme="minorHAnsi" w:hAnsiTheme="minorHAnsi" w:cs="Lucida Sans Unicode"/>
          <w:b/>
          <w:spacing w:val="20"/>
        </w:rPr>
      </w:pPr>
    </w:p>
    <w:p w:rsidR="0006133C" w:rsidP="0006133C" w14:paraId="31188B1D" w14:textId="77777777">
      <w:pPr>
        <w:shd w:val="clear" w:color="auto" w:fill="FFFFFF" w:themeFill="background1"/>
        <w:spacing w:after="0" w:line="240" w:lineRule="auto"/>
        <w:jc w:val="both"/>
      </w:pPr>
      <w:r w:rsidRPr="00324A30">
        <w:rPr>
          <w:rFonts w:asciiTheme="minorHAnsi" w:hAnsiTheme="minorHAnsi" w:cs="Lucida Sans Unicode"/>
          <w:b/>
          <w:spacing w:val="20"/>
        </w:rPr>
        <w:t>Description:</w:t>
      </w:r>
      <w:r w:rsidRPr="00043AC3">
        <w:t xml:space="preserve"> </w:t>
      </w:r>
    </w:p>
    <w:p w:rsidR="0006133C" w:rsidP="0006133C" w14:paraId="159DA324" w14:textId="77777777">
      <w:pPr>
        <w:shd w:val="clear" w:color="auto" w:fill="FFFFFF" w:themeFill="background1"/>
        <w:spacing w:after="0" w:line="240" w:lineRule="auto"/>
        <w:jc w:val="both"/>
      </w:pPr>
      <w:r>
        <w:t xml:space="preserve">Honda Motor Company, Ltd. is a Japanese public multinational conglomerate corporation primarily known as a manufacturer of automobiles, motorcycles, and power equipment and has been the world's largest motorcycle manufacturer since 1959. </w:t>
      </w:r>
      <w:r>
        <w:tab/>
      </w:r>
    </w:p>
    <w:p w:rsidR="0006133C" w:rsidP="0006133C" w14:paraId="5B885A1E" w14:textId="77777777">
      <w:pPr>
        <w:shd w:val="clear" w:color="auto" w:fill="FFFFFF" w:themeFill="background1"/>
        <w:spacing w:after="0" w:line="240" w:lineRule="auto"/>
        <w:jc w:val="both"/>
      </w:pPr>
      <w:r>
        <w:t>This project is for enhancement of Honda Sales by developing Machine Learning Models trained and tested over Honda's Data.</w:t>
      </w:r>
    </w:p>
    <w:p w:rsidR="0006133C" w:rsidP="0006133C" w14:paraId="18F61A07" w14:textId="77777777">
      <w:pPr>
        <w:shd w:val="clear" w:color="auto" w:fill="FFFFFF" w:themeFill="background1"/>
        <w:spacing w:after="0" w:line="240" w:lineRule="auto"/>
        <w:jc w:val="both"/>
      </w:pPr>
      <w:r>
        <w:t>The Key idea for sales enhancement is to optimum utilization of incentives/promotions data.</w:t>
      </w:r>
    </w:p>
    <w:p w:rsidR="0006133C" w:rsidP="0006133C" w14:paraId="34512BF3" w14:textId="77777777">
      <w:pPr>
        <w:shd w:val="clear" w:color="auto" w:fill="FFFFFF" w:themeFill="background1"/>
        <w:spacing w:after="0" w:line="240" w:lineRule="auto"/>
        <w:jc w:val="both"/>
      </w:pPr>
    </w:p>
    <w:p w:rsidR="0006133C" w:rsidRPr="00324A30" w:rsidP="0006133C" w14:paraId="290FE5F7" w14:textId="77777777">
      <w:pPr>
        <w:shd w:val="clear" w:color="auto" w:fill="FFFFFF" w:themeFill="background1"/>
        <w:spacing w:after="0" w:line="240" w:lineRule="auto"/>
        <w:jc w:val="both"/>
        <w:rPr>
          <w:rFonts w:asciiTheme="minorHAnsi" w:hAnsiTheme="minorHAnsi" w:cs="Lucida Sans Unicode"/>
          <w:b/>
          <w:spacing w:val="20"/>
        </w:rPr>
      </w:pPr>
      <w:r w:rsidRPr="00324A30">
        <w:rPr>
          <w:rFonts w:asciiTheme="minorHAnsi" w:hAnsiTheme="minorHAnsi" w:cs="Lucida Sans Unicode"/>
          <w:b/>
          <w:spacing w:val="20"/>
        </w:rPr>
        <w:t>Responsibilities:</w:t>
      </w:r>
    </w:p>
    <w:p w:rsidR="0006133C" w:rsidRPr="0006133C" w:rsidP="0006133C" w14:paraId="61F602A7" w14:textId="446C115A">
      <w:pPr>
        <w:pStyle w:val="ListParagraph"/>
        <w:numPr>
          <w:ilvl w:val="0"/>
          <w:numId w:val="43"/>
        </w:numPr>
        <w:pBdr>
          <w:bottom w:val="single" w:sz="4" w:space="1" w:color="auto"/>
        </w:pBdr>
        <w:shd w:val="clear" w:color="auto" w:fill="FFFFFF" w:themeFill="background1"/>
        <w:spacing w:after="0" w:line="240" w:lineRule="auto"/>
        <w:rPr>
          <w:rFonts w:asciiTheme="minorHAnsi" w:hAnsiTheme="minorHAnsi" w:cs="Lucida Sans Unicode"/>
          <w:b/>
          <w:spacing w:val="20"/>
        </w:rPr>
      </w:pPr>
      <w:r w:rsidRPr="00CC2CB8">
        <w:rPr>
          <w:rFonts w:cs="Lucida Sans Unicode"/>
          <w:spacing w:val="4"/>
        </w:rPr>
        <w:t>Extracted and integrated data from different data sources through web scraping using RESTful API’s, setting DB Connections, through remote servers and primarily provided same to Data Science team to develop Machine Learning Model for client’s sales enhancement through optimum utilization of incentives/promotions data.</w:t>
      </w:r>
    </w:p>
    <w:p w:rsidR="0006133C" w:rsidRPr="0006133C" w:rsidP="0006133C" w14:paraId="00E28A6F" w14:textId="77777777">
      <w:pPr>
        <w:pBdr>
          <w:bottom w:val="single" w:sz="4" w:space="1" w:color="auto"/>
        </w:pBdr>
        <w:shd w:val="clear" w:color="auto" w:fill="FFFFFF" w:themeFill="background1"/>
        <w:spacing w:after="0" w:line="240" w:lineRule="auto"/>
        <w:ind w:left="360"/>
        <w:rPr>
          <w:rFonts w:asciiTheme="minorHAnsi" w:hAnsiTheme="minorHAnsi" w:cs="Lucida Sans Unicode"/>
          <w:b/>
          <w:spacing w:val="20"/>
        </w:rPr>
      </w:pPr>
    </w:p>
    <w:p w:rsidR="009A2DA7" w:rsidP="00CC4B5E" w14:paraId="6DEAACA4" w14:textId="77777777">
      <w:pPr>
        <w:pBdr>
          <w:bottom w:val="single" w:sz="18" w:space="1" w:color="0070C0"/>
        </w:pBdr>
        <w:spacing w:after="0" w:line="240" w:lineRule="auto"/>
        <w:rPr>
          <w:b/>
          <w:color w:val="31849B" w:themeColor="accent5" w:themeShade="BF"/>
          <w:sz w:val="30"/>
          <w:szCs w:val="30"/>
        </w:rPr>
      </w:pPr>
    </w:p>
    <w:p w:rsidR="00DC12D7" w:rsidRPr="00B006D4" w:rsidP="00CC4B5E" w14:paraId="778A21F8" w14:textId="344C4B1F">
      <w:pPr>
        <w:pBdr>
          <w:bottom w:val="single" w:sz="18" w:space="1" w:color="0070C0"/>
        </w:pBdr>
        <w:spacing w:after="0" w:line="240" w:lineRule="auto"/>
        <w:rPr>
          <w:b/>
          <w:color w:val="365F91" w:themeColor="accent1" w:themeShade="BF"/>
          <w:sz w:val="30"/>
          <w:szCs w:val="30"/>
        </w:rPr>
      </w:pPr>
      <w:r>
        <w:rPr>
          <w:b/>
          <w:color w:val="31849B" w:themeColor="accent5" w:themeShade="BF"/>
          <w:sz w:val="30"/>
          <w:szCs w:val="30"/>
        </w:rPr>
        <w:t>E</w:t>
      </w:r>
      <w:r w:rsidRPr="00B006D4" w:rsidR="00DC3DBE">
        <w:rPr>
          <w:b/>
          <w:color w:val="31849B" w:themeColor="accent5" w:themeShade="BF"/>
          <w:sz w:val="30"/>
          <w:szCs w:val="30"/>
        </w:rPr>
        <w:t xml:space="preserve">ducation   </w:t>
      </w:r>
      <w:r w:rsidRPr="00B006D4" w:rsidR="00DC3DBE">
        <w:rPr>
          <w:b/>
          <w:color w:val="31849B" w:themeColor="accent5" w:themeShade="BF"/>
          <w:sz w:val="30"/>
          <w:szCs w:val="30"/>
        </w:rPr>
        <w:tab/>
      </w:r>
      <w:r w:rsidRPr="00B006D4" w:rsidR="00DC3DBE">
        <w:rPr>
          <w:b/>
          <w:color w:val="31849B" w:themeColor="accent5" w:themeShade="BF"/>
          <w:sz w:val="30"/>
          <w:szCs w:val="30"/>
        </w:rPr>
        <w:tab/>
      </w:r>
      <w:r w:rsidRPr="00B006D4" w:rsidR="00DC3DBE">
        <w:rPr>
          <w:b/>
          <w:color w:val="31849B" w:themeColor="accent5" w:themeShade="BF"/>
          <w:sz w:val="30"/>
          <w:szCs w:val="30"/>
        </w:rPr>
        <w:tab/>
      </w:r>
      <w:r w:rsidRPr="00B006D4" w:rsidR="00DC3DBE">
        <w:rPr>
          <w:b/>
          <w:color w:val="31849B" w:themeColor="accent5" w:themeShade="BF"/>
          <w:sz w:val="30"/>
          <w:szCs w:val="30"/>
        </w:rPr>
        <w:tab/>
      </w:r>
      <w:r w:rsidRPr="00B006D4" w:rsidR="00DC3DBE">
        <w:rPr>
          <w:b/>
          <w:color w:val="31849B" w:themeColor="accent5" w:themeShade="BF"/>
          <w:sz w:val="30"/>
          <w:szCs w:val="30"/>
        </w:rPr>
        <w:tab/>
      </w:r>
      <w:r w:rsidRPr="00B006D4" w:rsidR="00DC3DBE">
        <w:rPr>
          <w:b/>
          <w:color w:val="31849B" w:themeColor="accent5" w:themeShade="BF"/>
          <w:sz w:val="30"/>
          <w:szCs w:val="30"/>
        </w:rPr>
        <w:tab/>
      </w:r>
      <w:r w:rsidRPr="00B006D4" w:rsidR="00DC3DBE">
        <w:rPr>
          <w:b/>
          <w:color w:val="31849B" w:themeColor="accent5" w:themeShade="BF"/>
          <w:sz w:val="30"/>
          <w:szCs w:val="30"/>
        </w:rPr>
        <w:tab/>
      </w:r>
      <w:r w:rsidRPr="00B006D4" w:rsidR="00DC3DBE">
        <w:rPr>
          <w:b/>
          <w:color w:val="31849B" w:themeColor="accent5" w:themeShade="BF"/>
          <w:sz w:val="30"/>
          <w:szCs w:val="30"/>
        </w:rPr>
        <w:tab/>
      </w:r>
      <w:r w:rsidRPr="00B006D4" w:rsidR="00DC3DBE">
        <w:rPr>
          <w:b/>
          <w:color w:val="31849B" w:themeColor="accent5" w:themeShade="BF"/>
          <w:sz w:val="30"/>
          <w:szCs w:val="30"/>
        </w:rPr>
        <w:tab/>
      </w:r>
      <w:r w:rsidRPr="00B006D4" w:rsidR="00DC3DBE">
        <w:rPr>
          <w:b/>
          <w:color w:val="31849B" w:themeColor="accent5" w:themeShade="BF"/>
          <w:sz w:val="30"/>
          <w:szCs w:val="30"/>
        </w:rPr>
        <w:tab/>
      </w:r>
    </w:p>
    <w:p w:rsidR="00DC12D7" w:rsidRPr="00DC12D7" w:rsidP="00CC4B5E" w14:paraId="094616BE" w14:textId="77777777">
      <w:pPr>
        <w:shd w:val="clear" w:color="auto" w:fill="DAEEF3" w:themeFill="accent5" w:themeFillTint="33"/>
        <w:spacing w:before="120" w:after="0" w:line="240" w:lineRule="auto"/>
        <w:jc w:val="both"/>
        <w:rPr>
          <w:spacing w:val="20"/>
          <w:lang w:val="en-IN"/>
        </w:rPr>
      </w:pPr>
      <w:r w:rsidRPr="00DC12D7">
        <w:rPr>
          <w:b/>
          <w:spacing w:val="20"/>
          <w:lang w:val="en-IN"/>
        </w:rPr>
        <w:t xml:space="preserve">Master of Computer Applications (MCA) </w:t>
      </w:r>
      <w:r w:rsidRPr="00DC12D7">
        <w:rPr>
          <w:spacing w:val="20"/>
          <w:lang w:val="en-IN"/>
        </w:rPr>
        <w:t>from ABES Engineering College, Ghaziabad, Gautam Buddh Technical University (GBTU), Lucknow</w:t>
      </w:r>
      <w:r>
        <w:rPr>
          <w:spacing w:val="20"/>
          <w:lang w:val="en-IN"/>
        </w:rPr>
        <w:t xml:space="preserve"> in </w:t>
      </w:r>
      <w:r w:rsidRPr="00DC12D7">
        <w:rPr>
          <w:spacing w:val="20"/>
          <w:lang w:val="en-IN"/>
        </w:rPr>
        <w:t>2012</w:t>
      </w:r>
      <w:r>
        <w:rPr>
          <w:spacing w:val="20"/>
          <w:lang w:val="en-IN"/>
        </w:rPr>
        <w:t xml:space="preserve">; </w:t>
      </w:r>
      <w:r w:rsidRPr="00DC12D7">
        <w:rPr>
          <w:i/>
          <w:spacing w:val="20"/>
          <w:lang w:val="en-IN"/>
        </w:rPr>
        <w:t>secured 72.16%</w:t>
      </w:r>
    </w:p>
    <w:p w:rsidR="00DC3DBE" w:rsidRPr="00CC4B5E" w:rsidP="00CC4B5E" w14:paraId="60E31D03" w14:textId="302CC20A">
      <w:pPr>
        <w:shd w:val="clear" w:color="auto" w:fill="DAEEF3" w:themeFill="accent5" w:themeFillTint="33"/>
        <w:spacing w:before="120" w:after="0" w:line="240" w:lineRule="auto"/>
        <w:jc w:val="both"/>
        <w:rPr>
          <w:rFonts w:eastAsia="Times"/>
        </w:rPr>
      </w:pPr>
      <w:r w:rsidRPr="00DC12D7">
        <w:rPr>
          <w:b/>
          <w:spacing w:val="20"/>
          <w:lang w:val="en-IN"/>
        </w:rPr>
        <w:t xml:space="preserve">Bachelor of Computer Applications (BCA) </w:t>
      </w:r>
      <w:r w:rsidRPr="00DC12D7">
        <w:rPr>
          <w:spacing w:val="20"/>
          <w:lang w:val="en-IN"/>
        </w:rPr>
        <w:t>from Institute of Management Education (IME) Sahibabad</w:t>
      </w:r>
      <w:r>
        <w:rPr>
          <w:spacing w:val="20"/>
          <w:lang w:val="en-IN"/>
        </w:rPr>
        <w:t xml:space="preserve">, </w:t>
      </w:r>
      <w:r w:rsidRPr="00DC12D7">
        <w:rPr>
          <w:spacing w:val="20"/>
          <w:lang w:val="en-IN"/>
        </w:rPr>
        <w:t>Chaudhary Charan Singh University (CCSU), Uttar Pradesh</w:t>
      </w:r>
      <w:r w:rsidR="00CF22B3">
        <w:rPr>
          <w:spacing w:val="20"/>
          <w:lang w:val="en-IN"/>
        </w:rPr>
        <w:t xml:space="preserve"> </w:t>
      </w:r>
      <w:r w:rsidRPr="00DC12D7">
        <w:rPr>
          <w:spacing w:val="20"/>
          <w:lang w:val="en-IN"/>
        </w:rPr>
        <w:t xml:space="preserve">in </w:t>
      </w:r>
      <w:r w:rsidRPr="00DC12D7" w:rsidR="00851016">
        <w:rPr>
          <w:spacing w:val="20"/>
          <w:lang w:val="en-IN"/>
        </w:rPr>
        <w:t>2009</w:t>
      </w:r>
      <w:r w:rsidR="00851016">
        <w:rPr>
          <w:spacing w:val="20"/>
          <w:lang w:val="en-IN"/>
        </w:rPr>
        <w:t>;</w:t>
      </w:r>
      <w:r w:rsidRPr="00DC12D7" w:rsidR="00851016">
        <w:rPr>
          <w:i/>
          <w:spacing w:val="20"/>
          <w:lang w:val="en-IN"/>
        </w:rPr>
        <w:t xml:space="preserve"> secured</w:t>
      </w:r>
      <w:r w:rsidRPr="00DC12D7">
        <w:rPr>
          <w:i/>
          <w:spacing w:val="20"/>
          <w:lang w:val="en-IN"/>
        </w:rPr>
        <w:t xml:space="preserve"> 69.78%</w:t>
      </w:r>
      <w:r w:rsidRPr="00143D93">
        <w:rPr>
          <w:b/>
          <w:color w:val="31849B" w:themeColor="accent5" w:themeShade="BF"/>
          <w:sz w:val="32"/>
          <w:szCs w:val="32"/>
        </w:rPr>
        <w:tab/>
      </w:r>
      <w:r w:rsidRPr="00143D93">
        <w:rPr>
          <w:b/>
          <w:color w:val="31849B" w:themeColor="accent5" w:themeShade="BF"/>
          <w:sz w:val="32"/>
          <w:szCs w:val="32"/>
        </w:rPr>
        <w:tab/>
      </w:r>
    </w:p>
    <w:p w:rsidR="00DC12D7" w:rsidRPr="00266E9B" w:rsidP="00294DDA" w14:paraId="03DCD974" w14:textId="77777777">
      <w:pPr>
        <w:spacing w:after="0" w:line="240" w:lineRule="auto"/>
        <w:jc w:val="both"/>
        <w:rPr>
          <w:rFonts w:asciiTheme="minorHAnsi" w:hAnsiTheme="minorHAnsi" w:cs="Lucida Sans Unicode"/>
          <w:sz w:val="20"/>
          <w:szCs w:val="20"/>
        </w:rPr>
      </w:pPr>
    </w:p>
    <w:p w:rsidR="00DC3DBE" w:rsidRPr="00B006D4" w:rsidP="001E7756" w14:paraId="4A8EF70E" w14:textId="77777777">
      <w:pPr>
        <w:pBdr>
          <w:bottom w:val="single" w:sz="18" w:space="1" w:color="0070C0"/>
        </w:pBdr>
        <w:spacing w:after="0" w:line="240" w:lineRule="auto"/>
        <w:rPr>
          <w:b/>
          <w:color w:val="365F91" w:themeColor="accent1" w:themeShade="BF"/>
          <w:sz w:val="32"/>
          <w:szCs w:val="32"/>
        </w:rPr>
      </w:pPr>
      <w:r w:rsidRPr="00B006D4">
        <w:rPr>
          <w:b/>
          <w:color w:val="31849B" w:themeColor="accent5" w:themeShade="BF"/>
          <w:sz w:val="30"/>
          <w:szCs w:val="30"/>
        </w:rPr>
        <w:t>Personal Details</w:t>
      </w:r>
      <w:r w:rsidRPr="00B006D4">
        <w:rPr>
          <w:b/>
          <w:color w:val="31849B" w:themeColor="accent5" w:themeShade="BF"/>
          <w:sz w:val="32"/>
          <w:szCs w:val="32"/>
        </w:rPr>
        <w:tab/>
      </w:r>
      <w:r w:rsidRPr="00B006D4">
        <w:rPr>
          <w:b/>
          <w:color w:val="31849B" w:themeColor="accent5" w:themeShade="BF"/>
          <w:sz w:val="32"/>
          <w:szCs w:val="32"/>
        </w:rPr>
        <w:tab/>
      </w:r>
      <w:r w:rsidRPr="00B006D4">
        <w:rPr>
          <w:b/>
          <w:color w:val="31849B" w:themeColor="accent5" w:themeShade="BF"/>
          <w:sz w:val="32"/>
          <w:szCs w:val="32"/>
        </w:rPr>
        <w:tab/>
      </w:r>
      <w:r w:rsidRPr="00B006D4">
        <w:rPr>
          <w:b/>
          <w:color w:val="31849B" w:themeColor="accent5" w:themeShade="BF"/>
          <w:sz w:val="32"/>
          <w:szCs w:val="32"/>
        </w:rPr>
        <w:tab/>
      </w:r>
      <w:r w:rsidRPr="00B006D4">
        <w:rPr>
          <w:b/>
          <w:color w:val="31849B" w:themeColor="accent5" w:themeShade="BF"/>
          <w:sz w:val="32"/>
          <w:szCs w:val="32"/>
        </w:rPr>
        <w:tab/>
      </w:r>
      <w:r w:rsidRPr="00B006D4">
        <w:rPr>
          <w:b/>
          <w:color w:val="31849B" w:themeColor="accent5" w:themeShade="BF"/>
          <w:sz w:val="32"/>
          <w:szCs w:val="32"/>
        </w:rPr>
        <w:tab/>
      </w:r>
      <w:r w:rsidRPr="00B006D4">
        <w:rPr>
          <w:b/>
          <w:color w:val="31849B" w:themeColor="accent5" w:themeShade="BF"/>
          <w:sz w:val="32"/>
          <w:szCs w:val="32"/>
        </w:rPr>
        <w:tab/>
      </w:r>
      <w:r w:rsidRPr="00B006D4">
        <w:rPr>
          <w:b/>
          <w:color w:val="31849B" w:themeColor="accent5" w:themeShade="BF"/>
          <w:sz w:val="32"/>
          <w:szCs w:val="32"/>
        </w:rPr>
        <w:tab/>
      </w:r>
      <w:r w:rsidRPr="00B006D4">
        <w:rPr>
          <w:b/>
          <w:color w:val="31849B" w:themeColor="accent5" w:themeShade="BF"/>
          <w:sz w:val="32"/>
          <w:szCs w:val="32"/>
        </w:rPr>
        <w:tab/>
      </w:r>
    </w:p>
    <w:p w:rsidR="00DC3DBE" w:rsidRPr="00DD17D3" w:rsidP="00EC3AEF" w14:paraId="69A8AB9A" w14:textId="77777777">
      <w:pPr>
        <w:pStyle w:val="BodyTextIndent"/>
        <w:shd w:val="clear" w:color="auto" w:fill="FFFFFF"/>
        <w:tabs>
          <w:tab w:val="left" w:pos="-630"/>
        </w:tabs>
        <w:spacing w:before="120" w:after="0" w:line="240" w:lineRule="auto"/>
        <w:ind w:left="0"/>
        <w:rPr>
          <w:bCs/>
          <w:noProof/>
        </w:rPr>
      </w:pPr>
      <w:r w:rsidRPr="00DD17D3">
        <w:rPr>
          <w:bCs/>
          <w:noProof/>
        </w:rPr>
        <w:t>Date of Birth</w:t>
      </w:r>
      <w:r w:rsidRPr="00DD17D3">
        <w:rPr>
          <w:bCs/>
          <w:noProof/>
        </w:rPr>
        <w:tab/>
      </w:r>
      <w:r w:rsidRPr="00DD17D3">
        <w:rPr>
          <w:bCs/>
          <w:noProof/>
        </w:rPr>
        <w:tab/>
        <w:t xml:space="preserve">: </w:t>
      </w:r>
      <w:r w:rsidRPr="00DC12D7" w:rsidR="00DC12D7">
        <w:rPr>
          <w:rFonts w:cs="Lucida Sans Unicode"/>
          <w:spacing w:val="6"/>
        </w:rPr>
        <w:t>22</w:t>
      </w:r>
      <w:r w:rsidRPr="00DC12D7" w:rsidR="00DC12D7">
        <w:rPr>
          <w:rFonts w:cs="Lucida Sans Unicode"/>
          <w:spacing w:val="6"/>
          <w:vertAlign w:val="superscript"/>
        </w:rPr>
        <w:t>nd</w:t>
      </w:r>
      <w:r w:rsidRPr="00DC12D7" w:rsidR="00DC12D7">
        <w:rPr>
          <w:rFonts w:cs="Lucida Sans Unicode"/>
          <w:spacing w:val="6"/>
        </w:rPr>
        <w:t xml:space="preserve"> June 1989</w:t>
      </w:r>
    </w:p>
    <w:p w:rsidR="00294DDA" w:rsidP="001E7756" w14:paraId="06CC12C8" w14:textId="77777777">
      <w:pPr>
        <w:pStyle w:val="BodyTextIndent"/>
        <w:shd w:val="clear" w:color="auto" w:fill="FFFFFF"/>
        <w:tabs>
          <w:tab w:val="left" w:pos="-630"/>
        </w:tabs>
        <w:spacing w:after="0" w:line="240" w:lineRule="auto"/>
        <w:ind w:left="0"/>
        <w:rPr>
          <w:bCs/>
          <w:noProof/>
        </w:rPr>
      </w:pPr>
      <w:r w:rsidRPr="00260CC4">
        <w:rPr>
          <w:bCs/>
          <w:noProof/>
        </w:rPr>
        <w:t>Address</w:t>
      </w:r>
      <w:r w:rsidRPr="00260CC4">
        <w:rPr>
          <w:bCs/>
          <w:noProof/>
        </w:rPr>
        <w:tab/>
      </w:r>
      <w:r w:rsidRPr="00260CC4">
        <w:rPr>
          <w:bCs/>
          <w:noProof/>
        </w:rPr>
        <w:tab/>
      </w:r>
      <w:r w:rsidRPr="00260CC4">
        <w:rPr>
          <w:bCs/>
          <w:noProof/>
        </w:rPr>
        <w:tab/>
        <w:t xml:space="preserve">: </w:t>
      </w:r>
      <w:r w:rsidRPr="00DC12D7" w:rsidR="00DC12D7">
        <w:rPr>
          <w:rFonts w:cs="Lucida Sans Unicode"/>
          <w:spacing w:val="6"/>
        </w:rPr>
        <w:t xml:space="preserve">J-1320, Sector-9, Vijay Nagar, </w:t>
      </w:r>
      <w:r w:rsidRPr="00E9219A" w:rsidR="00DC12D7">
        <w:rPr>
          <w:rFonts w:cs="Lucida Sans Unicode"/>
          <w:spacing w:val="6"/>
        </w:rPr>
        <w:t xml:space="preserve">Ghaziabad - </w:t>
      </w:r>
      <w:r w:rsidRPr="00E9219A" w:rsidR="00E9219A">
        <w:rPr>
          <w:rFonts w:cs="Lucida Sans Unicode"/>
          <w:spacing w:val="6"/>
        </w:rPr>
        <w:t>201009</w:t>
      </w:r>
      <w:r w:rsidRPr="00E9219A" w:rsidR="00DC12D7">
        <w:rPr>
          <w:rFonts w:cs="Lucida Sans Unicode"/>
          <w:spacing w:val="6"/>
        </w:rPr>
        <w:t>, UP</w:t>
      </w:r>
      <w:r w:rsidRPr="00DC12D7" w:rsidR="00DC12D7">
        <w:rPr>
          <w:rFonts w:cs="Lucida Sans Unicode"/>
          <w:spacing w:val="6"/>
        </w:rPr>
        <w:tab/>
      </w:r>
    </w:p>
    <w:p w:rsidR="00DC3DBE" w:rsidP="001E7756" w14:paraId="5DF94258" w14:textId="77777777">
      <w:pPr>
        <w:pStyle w:val="BodyTextIndent"/>
        <w:shd w:val="clear" w:color="auto" w:fill="FFFFFF"/>
        <w:tabs>
          <w:tab w:val="left" w:pos="-630"/>
        </w:tabs>
        <w:spacing w:after="0" w:line="240" w:lineRule="auto"/>
        <w:ind w:left="0"/>
        <w:rPr>
          <w:bCs/>
          <w:noProof/>
        </w:rPr>
      </w:pPr>
      <w:r w:rsidRPr="00DD17D3">
        <w:rPr>
          <w:bCs/>
          <w:noProof/>
        </w:rPr>
        <w:t>Languages Known</w:t>
      </w:r>
      <w:r w:rsidRPr="00DD17D3">
        <w:rPr>
          <w:bCs/>
          <w:noProof/>
        </w:rPr>
        <w:tab/>
        <w:t>: English</w:t>
      </w:r>
      <w:r w:rsidR="00DC12D7">
        <w:rPr>
          <w:bCs/>
          <w:noProof/>
        </w:rPr>
        <w:t>&amp;</w:t>
      </w:r>
      <w:r w:rsidRPr="00DD17D3">
        <w:rPr>
          <w:bCs/>
          <w:noProof/>
        </w:rPr>
        <w:t xml:space="preserve"> Hindi </w:t>
      </w:r>
    </w:p>
    <w:p w:rsidR="00026FA6" w:rsidRPr="00DC3DBE" w:rsidP="001E7756" w14:paraId="3E7312F2" w14:textId="77777777">
      <w:pPr>
        <w:spacing w:after="0" w:line="240" w:lineRule="auto"/>
        <w:rPr>
          <w:rFonts w:asciiTheme="minorHAnsi" w:hAnsiTheme="minorHAnsi" w:cs="Lucida Sans Unicode"/>
          <w:sz w:val="20"/>
          <w:szCs w:val="20"/>
        </w:rPr>
      </w:pPr>
    </w:p>
    <w:p w:rsidR="00F73AB5" w:rsidP="00A80C63" w14:paraId="58CC98B3" w14:textId="77777777">
      <w:pPr>
        <w:shd w:val="clear" w:color="auto" w:fill="FFFFFF" w:themeFill="background1"/>
        <w:spacing w:after="0" w:line="240" w:lineRule="auto"/>
        <w:jc w:val="both"/>
        <w:rPr>
          <w:rFonts w:asciiTheme="minorHAnsi" w:hAnsiTheme="minorHAnsi" w:cs="Lucida Sans Unicode"/>
          <w:b/>
          <w:i/>
          <w:spacing w:val="20"/>
        </w:rPr>
      </w:pPr>
    </w:p>
    <w:p w:rsidR="00CE0468" w:rsidP="00A80C63" w14:paraId="2DF2EB51" w14:textId="45E40CD1">
      <w:pPr>
        <w:shd w:val="clear" w:color="auto" w:fill="FFFFFF" w:themeFill="background1"/>
        <w:spacing w:after="0" w:line="240" w:lineRule="auto"/>
        <w:jc w:val="both"/>
        <w:rPr>
          <w:rFonts w:asciiTheme="minorHAnsi" w:hAnsiTheme="minorHAnsi" w:cs="Lucida Sans Unicode"/>
          <w:b/>
          <w:i/>
          <w:spacing w:val="20"/>
        </w:rPr>
      </w:pPr>
      <w:r>
        <w:rPr>
          <w:rFonts w:asciiTheme="minorHAnsi" w:hAnsiTheme="minorHAnsi" w:cs="Lucida Sans Unicode"/>
          <w:b/>
          <w:i/>
          <w:spacing w:val="20"/>
        </w:rPr>
        <w:t xml:space="preserve">ANNEXURE </w:t>
      </w:r>
    </w:p>
    <w:p w:rsidR="00324A30" w:rsidP="00A80C63" w14:paraId="5B3A4F9A" w14:textId="77777777">
      <w:pPr>
        <w:pBdr>
          <w:bottom w:val="single" w:sz="18" w:space="1" w:color="0070C0"/>
        </w:pBdr>
        <w:spacing w:after="0" w:line="240" w:lineRule="auto"/>
        <w:rPr>
          <w:b/>
          <w:color w:val="31849B" w:themeColor="accent5" w:themeShade="BF"/>
          <w:sz w:val="32"/>
          <w:szCs w:val="32"/>
        </w:rPr>
      </w:pPr>
      <w:r w:rsidRPr="00B006D4">
        <w:rPr>
          <w:b/>
          <w:color w:val="31849B" w:themeColor="accent5" w:themeShade="BF"/>
          <w:sz w:val="30"/>
          <w:szCs w:val="30"/>
        </w:rPr>
        <w:t>Key Projects Executed</w:t>
      </w:r>
      <w:r w:rsidRPr="00B006D4">
        <w:rPr>
          <w:b/>
          <w:color w:val="31849B" w:themeColor="accent5" w:themeShade="BF"/>
          <w:sz w:val="32"/>
          <w:szCs w:val="32"/>
        </w:rPr>
        <w:tab/>
      </w:r>
      <w:r w:rsidRPr="00B006D4">
        <w:rPr>
          <w:b/>
          <w:color w:val="31849B" w:themeColor="accent5" w:themeShade="BF"/>
          <w:sz w:val="32"/>
          <w:szCs w:val="32"/>
        </w:rPr>
        <w:tab/>
      </w:r>
      <w:r w:rsidRPr="00B006D4">
        <w:rPr>
          <w:b/>
          <w:color w:val="31849B" w:themeColor="accent5" w:themeShade="BF"/>
          <w:sz w:val="32"/>
          <w:szCs w:val="32"/>
        </w:rPr>
        <w:tab/>
      </w:r>
      <w:r w:rsidRPr="00B006D4">
        <w:rPr>
          <w:b/>
          <w:color w:val="31849B" w:themeColor="accent5" w:themeShade="BF"/>
          <w:sz w:val="32"/>
          <w:szCs w:val="32"/>
        </w:rPr>
        <w:tab/>
      </w:r>
      <w:r w:rsidRPr="00B006D4">
        <w:rPr>
          <w:b/>
          <w:color w:val="31849B" w:themeColor="accent5" w:themeShade="BF"/>
          <w:sz w:val="32"/>
          <w:szCs w:val="32"/>
        </w:rPr>
        <w:tab/>
      </w:r>
      <w:r w:rsidRPr="00B006D4">
        <w:rPr>
          <w:b/>
          <w:color w:val="31849B" w:themeColor="accent5" w:themeShade="BF"/>
          <w:sz w:val="32"/>
          <w:szCs w:val="32"/>
        </w:rPr>
        <w:tab/>
      </w:r>
      <w:r w:rsidRPr="00B006D4">
        <w:rPr>
          <w:b/>
          <w:color w:val="31849B" w:themeColor="accent5" w:themeShade="BF"/>
          <w:sz w:val="32"/>
          <w:szCs w:val="32"/>
        </w:rPr>
        <w:tab/>
      </w:r>
      <w:r w:rsidRPr="00B006D4">
        <w:rPr>
          <w:b/>
          <w:color w:val="31849B" w:themeColor="accent5" w:themeShade="BF"/>
          <w:sz w:val="32"/>
          <w:szCs w:val="32"/>
        </w:rPr>
        <w:tab/>
      </w:r>
      <w:r w:rsidRPr="00B006D4">
        <w:rPr>
          <w:b/>
          <w:color w:val="31849B" w:themeColor="accent5" w:themeShade="BF"/>
          <w:sz w:val="32"/>
          <w:szCs w:val="32"/>
        </w:rPr>
        <w:tab/>
      </w:r>
      <w:r w:rsidRPr="00B006D4">
        <w:rPr>
          <w:b/>
          <w:color w:val="31849B" w:themeColor="accent5" w:themeShade="BF"/>
          <w:sz w:val="32"/>
          <w:szCs w:val="32"/>
        </w:rPr>
        <w:tab/>
      </w:r>
    </w:p>
    <w:p w:rsidR="0009297B" w:rsidRPr="00CE0468" w:rsidP="0009297B" w14:paraId="670CA43B" w14:textId="77777777">
      <w:pPr>
        <w:pBdr>
          <w:bottom w:val="single" w:sz="4" w:space="1" w:color="auto"/>
        </w:pBdr>
        <w:shd w:val="clear" w:color="auto" w:fill="FFFFFF" w:themeFill="background1"/>
        <w:spacing w:after="0" w:line="240" w:lineRule="auto"/>
        <w:rPr>
          <w:rFonts w:asciiTheme="minorHAnsi" w:hAnsiTheme="minorHAnsi" w:cs="Lucida Sans Unicode"/>
          <w:b/>
          <w:spacing w:val="20"/>
        </w:rPr>
      </w:pPr>
      <w:r>
        <w:rPr>
          <w:rFonts w:asciiTheme="minorHAnsi" w:hAnsiTheme="minorHAnsi" w:cs="Lucida Sans Unicode"/>
          <w:b/>
          <w:spacing w:val="20"/>
        </w:rPr>
        <w:t xml:space="preserve">                                                     </w:t>
      </w:r>
      <w:r w:rsidRPr="002978D5">
        <w:rPr>
          <w:rFonts w:asciiTheme="minorHAnsi" w:hAnsiTheme="minorHAnsi" w:cs="Lucida Sans Unicode"/>
          <w:b/>
          <w:spacing w:val="20"/>
        </w:rPr>
        <w:t>With Aricent - Gurgaon, Haryana</w:t>
      </w:r>
    </w:p>
    <w:p w:rsidR="0009297B" w:rsidRPr="002978D5" w:rsidP="0009297B" w14:paraId="6B054ABD" w14:textId="5140B865">
      <w:pPr>
        <w:shd w:val="clear" w:color="auto" w:fill="DAEEF3" w:themeFill="accent5" w:themeFillTint="33"/>
        <w:spacing w:after="0" w:line="240" w:lineRule="auto"/>
        <w:jc w:val="both"/>
        <w:rPr>
          <w:rFonts w:asciiTheme="minorHAnsi" w:hAnsiTheme="minorHAnsi" w:cs="Lucida Sans Unicode"/>
          <w:b/>
          <w:spacing w:val="20"/>
        </w:rPr>
      </w:pPr>
      <w:r w:rsidRPr="002978D5">
        <w:rPr>
          <w:rFonts w:asciiTheme="minorHAnsi" w:hAnsiTheme="minorHAnsi" w:cs="Lucida Sans Unicode"/>
          <w:b/>
          <w:spacing w:val="20"/>
        </w:rPr>
        <w:t xml:space="preserve">Title: </w:t>
      </w:r>
      <w:bookmarkStart w:id="1" w:name="_Hlk526010506"/>
      <w:r w:rsidRPr="002978D5">
        <w:rPr>
          <w:rFonts w:asciiTheme="minorHAnsi" w:hAnsiTheme="minorHAnsi" w:cs="Lucida Sans Unicode"/>
          <w:b/>
          <w:spacing w:val="20"/>
        </w:rPr>
        <w:t>Turner Analytics Project</w:t>
      </w:r>
      <w:bookmarkEnd w:id="1"/>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r>
      <w:r>
        <w:rPr>
          <w:rFonts w:asciiTheme="minorHAnsi" w:hAnsiTheme="minorHAnsi" w:cs="Lucida Sans Unicode"/>
          <w:b/>
          <w:spacing w:val="20"/>
        </w:rPr>
        <w:tab/>
      </w:r>
      <w:r w:rsidR="00C96D38">
        <w:rPr>
          <w:rFonts w:asciiTheme="minorHAnsi" w:hAnsiTheme="minorHAnsi" w:cs="Lucida Sans Unicode"/>
          <w:b/>
          <w:spacing w:val="20"/>
        </w:rPr>
        <w:t xml:space="preserve">             </w:t>
      </w:r>
      <w:r w:rsidRPr="002978D5">
        <w:rPr>
          <w:rFonts w:asciiTheme="minorHAnsi" w:hAnsiTheme="minorHAnsi" w:cs="Lucida Sans Unicode"/>
          <w:b/>
          <w:spacing w:val="20"/>
        </w:rPr>
        <w:t xml:space="preserve">Period: </w:t>
      </w:r>
      <w:r w:rsidRPr="00324A30">
        <w:rPr>
          <w:rFonts w:asciiTheme="minorHAnsi" w:hAnsiTheme="minorHAnsi" w:cs="Lucida Sans Unicode"/>
          <w:b/>
          <w:spacing w:val="20"/>
        </w:rPr>
        <w:t>Mar</w:t>
      </w:r>
      <w:r>
        <w:rPr>
          <w:rFonts w:asciiTheme="minorHAnsi" w:hAnsiTheme="minorHAnsi" w:cs="Lucida Sans Unicode"/>
          <w:b/>
          <w:spacing w:val="20"/>
        </w:rPr>
        <w:t>’</w:t>
      </w:r>
      <w:r w:rsidR="00C32888">
        <w:rPr>
          <w:rFonts w:asciiTheme="minorHAnsi" w:hAnsiTheme="minorHAnsi" w:cs="Lucida Sans Unicode"/>
          <w:b/>
          <w:spacing w:val="20"/>
        </w:rPr>
        <w:t>15 – Dec'18</w:t>
      </w:r>
      <w:r>
        <w:rPr>
          <w:rFonts w:asciiTheme="minorHAnsi" w:hAnsiTheme="minorHAnsi" w:cs="Lucida Sans Unicode"/>
          <w:b/>
          <w:spacing w:val="20"/>
        </w:rPr>
        <w:t xml:space="preserve"> </w:t>
      </w:r>
    </w:p>
    <w:p w:rsidR="0009297B" w:rsidRPr="00324A30" w:rsidP="0009297B" w14:paraId="451136A9" w14:textId="5D97363F">
      <w:pPr>
        <w:shd w:val="clear" w:color="auto" w:fill="DAEEF3" w:themeFill="accent5" w:themeFillTint="33"/>
        <w:spacing w:after="0" w:line="240" w:lineRule="auto"/>
        <w:jc w:val="both"/>
        <w:rPr>
          <w:rFonts w:asciiTheme="minorHAnsi" w:hAnsiTheme="minorHAnsi" w:cs="Lucida Sans Unicode"/>
          <w:b/>
          <w:spacing w:val="20"/>
        </w:rPr>
      </w:pPr>
      <w:r w:rsidRPr="002978D5">
        <w:rPr>
          <w:rFonts w:asciiTheme="minorHAnsi" w:hAnsiTheme="minorHAnsi" w:cs="Lucida Sans Unicode"/>
          <w:b/>
          <w:spacing w:val="20"/>
        </w:rPr>
        <w:t xml:space="preserve">Role: Senior Software Engineer </w:t>
      </w:r>
      <w:r w:rsidR="00141CC6">
        <w:rPr>
          <w:rFonts w:asciiTheme="minorHAnsi" w:hAnsiTheme="minorHAnsi" w:cs="Lucida Sans Unicode"/>
          <w:b/>
          <w:spacing w:val="20"/>
        </w:rPr>
        <w:tab/>
      </w:r>
      <w:r w:rsidR="00141CC6">
        <w:rPr>
          <w:rFonts w:asciiTheme="minorHAnsi" w:hAnsiTheme="minorHAnsi" w:cs="Lucida Sans Unicode"/>
          <w:b/>
          <w:spacing w:val="20"/>
        </w:rPr>
        <w:tab/>
      </w:r>
      <w:r w:rsidR="00141CC6">
        <w:rPr>
          <w:rFonts w:asciiTheme="minorHAnsi" w:hAnsiTheme="minorHAnsi" w:cs="Lucida Sans Unicode"/>
          <w:b/>
          <w:spacing w:val="20"/>
        </w:rPr>
        <w:tab/>
      </w:r>
      <w:r w:rsidR="00141CC6">
        <w:rPr>
          <w:rFonts w:asciiTheme="minorHAnsi" w:hAnsiTheme="minorHAnsi" w:cs="Lucida Sans Unicode"/>
          <w:b/>
          <w:spacing w:val="20"/>
        </w:rPr>
        <w:tab/>
      </w:r>
      <w:r w:rsidR="00C96D38">
        <w:rPr>
          <w:rFonts w:asciiTheme="minorHAnsi" w:hAnsiTheme="minorHAnsi" w:cs="Lucida Sans Unicode"/>
          <w:b/>
          <w:spacing w:val="20"/>
        </w:rPr>
        <w:t xml:space="preserve">             </w:t>
      </w:r>
      <w:r w:rsidRPr="00324A30">
        <w:rPr>
          <w:rFonts w:asciiTheme="minorHAnsi" w:hAnsiTheme="minorHAnsi" w:cs="Lucida Sans Unicode"/>
          <w:b/>
          <w:spacing w:val="20"/>
        </w:rPr>
        <w:t xml:space="preserve">Team </w:t>
      </w:r>
      <w:r>
        <w:rPr>
          <w:rFonts w:asciiTheme="minorHAnsi" w:hAnsiTheme="minorHAnsi" w:cs="Lucida Sans Unicode"/>
          <w:b/>
          <w:spacing w:val="20"/>
        </w:rPr>
        <w:t>Size: 2</w:t>
      </w:r>
    </w:p>
    <w:p w:rsidR="0009297B" w:rsidRPr="00324A30" w:rsidP="0009297B" w14:paraId="406AD0EE" w14:textId="77777777">
      <w:pPr>
        <w:shd w:val="clear" w:color="auto" w:fill="F2F2F2" w:themeFill="background1" w:themeFillShade="F2"/>
        <w:spacing w:after="0" w:line="240" w:lineRule="auto"/>
        <w:jc w:val="both"/>
        <w:rPr>
          <w:rFonts w:asciiTheme="minorHAnsi" w:hAnsiTheme="minorHAnsi" w:cs="Lucida Sans Unicode"/>
          <w:spacing w:val="20"/>
        </w:rPr>
      </w:pPr>
      <w:r w:rsidRPr="00B006D4">
        <w:rPr>
          <w:rFonts w:asciiTheme="minorHAnsi" w:hAnsiTheme="minorHAnsi" w:cs="Lucida Sans Unicode"/>
          <w:b/>
          <w:spacing w:val="20"/>
        </w:rPr>
        <w:t>Tools:</w:t>
      </w:r>
      <w:r w:rsidRPr="00324A30">
        <w:rPr>
          <w:rFonts w:asciiTheme="minorHAnsi" w:hAnsiTheme="minorHAnsi" w:cs="Lucida Sans Unicode"/>
          <w:spacing w:val="20"/>
        </w:rPr>
        <w:t xml:space="preserve"> Customized Framework, AWS Components, </w:t>
      </w:r>
      <w:r>
        <w:rPr>
          <w:rFonts w:asciiTheme="minorHAnsi" w:hAnsiTheme="minorHAnsi" w:cs="Lucida Sans Unicode"/>
          <w:spacing w:val="20"/>
        </w:rPr>
        <w:t>PostgreSQL, Python, SQL,</w:t>
      </w:r>
      <w:r w:rsidRPr="00324A30">
        <w:rPr>
          <w:rFonts w:asciiTheme="minorHAnsi" w:hAnsiTheme="minorHAnsi" w:cs="Lucida Sans Unicode"/>
          <w:spacing w:val="20"/>
        </w:rPr>
        <w:t xml:space="preserve"> JIRA, Putty, Junos Pulse, VDI Instances, Agile Methodology, Git, Robot Framework, SQL Workbench</w:t>
      </w:r>
    </w:p>
    <w:p w:rsidR="0009297B" w:rsidP="0009297B" w14:paraId="5CDE04A3" w14:textId="77777777">
      <w:pPr>
        <w:shd w:val="clear" w:color="auto" w:fill="FFFFFF" w:themeFill="background1"/>
        <w:spacing w:after="0" w:line="240" w:lineRule="auto"/>
        <w:jc w:val="both"/>
        <w:rPr>
          <w:rFonts w:asciiTheme="minorHAnsi" w:hAnsiTheme="minorHAnsi" w:cs="Lucida Sans Unicode"/>
          <w:b/>
          <w:spacing w:val="20"/>
        </w:rPr>
      </w:pPr>
    </w:p>
    <w:p w:rsidR="0009297B" w:rsidRPr="00324A30" w:rsidP="0009297B" w14:paraId="4C64DAAC" w14:textId="0975B019">
      <w:pPr>
        <w:shd w:val="clear" w:color="auto" w:fill="FFFFFF" w:themeFill="background1"/>
        <w:spacing w:after="0" w:line="240" w:lineRule="auto"/>
        <w:jc w:val="both"/>
        <w:rPr>
          <w:rFonts w:asciiTheme="minorHAnsi" w:hAnsiTheme="minorHAnsi" w:cs="Lucida Sans Unicode"/>
          <w:spacing w:val="20"/>
        </w:rPr>
      </w:pPr>
      <w:r w:rsidRPr="00324A30">
        <w:rPr>
          <w:rFonts w:asciiTheme="minorHAnsi" w:hAnsiTheme="minorHAnsi" w:cs="Lucida Sans Unicode"/>
          <w:b/>
          <w:spacing w:val="20"/>
        </w:rPr>
        <w:t>Description:</w:t>
      </w:r>
      <w:r w:rsidR="00A6544E">
        <w:rPr>
          <w:rFonts w:asciiTheme="minorHAnsi" w:hAnsiTheme="minorHAnsi" w:cs="Lucida Sans Unicode"/>
          <w:b/>
          <w:spacing w:val="20"/>
        </w:rPr>
        <w:t xml:space="preserve"> </w:t>
      </w:r>
      <w:r w:rsidRPr="00324A30">
        <w:rPr>
          <w:rFonts w:asciiTheme="minorHAnsi" w:hAnsiTheme="minorHAnsi" w:cs="Lucida Sans Unicode"/>
          <w:spacing w:val="4"/>
        </w:rPr>
        <w:t>Turner Broadcasting System hosts major brands like TBS, TNT, CN, CNN &amp; PGA. The project includes ETL processing of the data received from multiple vendors like Omniture, Freewheel, DFP and loading into AWS Cloud.</w:t>
      </w:r>
    </w:p>
    <w:p w:rsidR="0009297B" w:rsidP="0009297B" w14:paraId="5425E32E" w14:textId="77777777">
      <w:pPr>
        <w:shd w:val="clear" w:color="auto" w:fill="FFFFFF" w:themeFill="background1"/>
        <w:spacing w:after="0" w:line="240" w:lineRule="auto"/>
        <w:jc w:val="both"/>
        <w:rPr>
          <w:rFonts w:asciiTheme="minorHAnsi" w:hAnsiTheme="minorHAnsi" w:cs="Lucida Sans Unicode"/>
          <w:b/>
          <w:spacing w:val="20"/>
        </w:rPr>
      </w:pPr>
    </w:p>
    <w:p w:rsidR="0009297B" w:rsidRPr="00324A30" w:rsidP="0009297B" w14:paraId="4C894EBA" w14:textId="77777777">
      <w:pPr>
        <w:shd w:val="clear" w:color="auto" w:fill="FFFFFF" w:themeFill="background1"/>
        <w:spacing w:after="0" w:line="240" w:lineRule="auto"/>
        <w:jc w:val="both"/>
        <w:rPr>
          <w:rFonts w:asciiTheme="minorHAnsi" w:hAnsiTheme="minorHAnsi" w:cs="Lucida Sans Unicode"/>
          <w:b/>
          <w:spacing w:val="20"/>
        </w:rPr>
      </w:pPr>
      <w:r w:rsidRPr="00324A30">
        <w:rPr>
          <w:rFonts w:asciiTheme="minorHAnsi" w:hAnsiTheme="minorHAnsi" w:cs="Lucida Sans Unicode"/>
          <w:b/>
          <w:spacing w:val="20"/>
        </w:rPr>
        <w:t>Responsibilities:</w:t>
      </w:r>
    </w:p>
    <w:p w:rsidR="0009297B" w:rsidRPr="00324A30" w:rsidP="0009297B" w14:paraId="4A9E0871" w14:textId="2C9DE25C">
      <w:pPr>
        <w:numPr>
          <w:ilvl w:val="0"/>
          <w:numId w:val="34"/>
        </w:numPr>
        <w:spacing w:after="0" w:line="240" w:lineRule="auto"/>
        <w:jc w:val="both"/>
        <w:rPr>
          <w:rFonts w:cs="Lucida Sans Unicode"/>
          <w:spacing w:val="4"/>
        </w:rPr>
      </w:pPr>
      <w:r>
        <w:rPr>
          <w:rFonts w:cs="Lucida Sans Unicode"/>
          <w:spacing w:val="4"/>
        </w:rPr>
        <w:t>Manag</w:t>
      </w:r>
      <w:r w:rsidR="00A6544E">
        <w:rPr>
          <w:rFonts w:cs="Lucida Sans Unicode"/>
          <w:spacing w:val="4"/>
        </w:rPr>
        <w:t>ed</w:t>
      </w:r>
      <w:r>
        <w:rPr>
          <w:rFonts w:cs="Lucida Sans Unicode"/>
          <w:spacing w:val="4"/>
        </w:rPr>
        <w:t xml:space="preserve"> the </w:t>
      </w:r>
      <w:r w:rsidRPr="00324A30">
        <w:rPr>
          <w:rFonts w:cs="Lucida Sans Unicode"/>
          <w:spacing w:val="4"/>
        </w:rPr>
        <w:t>design, development and implementation of End-to-End Migration Process from the existing Hadoop Big Data Architecture to AWS Cloud Architecture</w:t>
      </w:r>
    </w:p>
    <w:p w:rsidR="0009297B" w:rsidRPr="00324A30" w:rsidP="0009297B" w14:paraId="2BB6ACD8" w14:textId="754A5413">
      <w:pPr>
        <w:numPr>
          <w:ilvl w:val="0"/>
          <w:numId w:val="34"/>
        </w:numPr>
        <w:spacing w:after="0" w:line="240" w:lineRule="auto"/>
        <w:jc w:val="both"/>
        <w:rPr>
          <w:rFonts w:cs="Lucida Sans Unicode"/>
          <w:spacing w:val="4"/>
        </w:rPr>
      </w:pPr>
      <w:r w:rsidRPr="00324A30">
        <w:rPr>
          <w:rFonts w:cs="Lucida Sans Unicode"/>
          <w:spacing w:val="4"/>
        </w:rPr>
        <w:t>Develop</w:t>
      </w:r>
      <w:r w:rsidR="00A6544E">
        <w:rPr>
          <w:rFonts w:cs="Lucida Sans Unicode"/>
          <w:spacing w:val="4"/>
        </w:rPr>
        <w:t>ed</w:t>
      </w:r>
      <w:r w:rsidRPr="00324A30">
        <w:rPr>
          <w:rFonts w:cs="Lucida Sans Unicode"/>
          <w:spacing w:val="4"/>
        </w:rPr>
        <w:t xml:space="preserve"> Custom Framework and wri</w:t>
      </w:r>
      <w:r>
        <w:rPr>
          <w:rFonts w:cs="Lucida Sans Unicode"/>
          <w:spacing w:val="4"/>
        </w:rPr>
        <w:t>ting</w:t>
      </w:r>
      <w:r w:rsidRPr="00324A30">
        <w:rPr>
          <w:rFonts w:cs="Lucida Sans Unicode"/>
          <w:spacing w:val="4"/>
        </w:rPr>
        <w:t xml:space="preserve"> Python Modules for development and support of ETL Jobs</w:t>
      </w:r>
    </w:p>
    <w:p w:rsidR="0009297B" w:rsidRPr="00324A30" w:rsidP="0009297B" w14:paraId="1A11B37C" w14:textId="3434EDDD">
      <w:pPr>
        <w:numPr>
          <w:ilvl w:val="0"/>
          <w:numId w:val="34"/>
        </w:numPr>
        <w:spacing w:after="0" w:line="240" w:lineRule="auto"/>
        <w:jc w:val="both"/>
        <w:rPr>
          <w:rFonts w:cs="Lucida Sans Unicode"/>
          <w:spacing w:val="4"/>
        </w:rPr>
      </w:pPr>
      <w:r w:rsidRPr="00324A30">
        <w:rPr>
          <w:rFonts w:cs="Lucida Sans Unicode"/>
          <w:spacing w:val="4"/>
        </w:rPr>
        <w:t>Creat</w:t>
      </w:r>
      <w:r w:rsidR="00A6544E">
        <w:rPr>
          <w:rFonts w:cs="Lucida Sans Unicode"/>
          <w:spacing w:val="4"/>
        </w:rPr>
        <w:t>ed</w:t>
      </w:r>
      <w:r w:rsidRPr="00324A30">
        <w:rPr>
          <w:rFonts w:cs="Lucida Sans Unicode"/>
          <w:spacing w:val="4"/>
        </w:rPr>
        <w:t xml:space="preserve"> S3 Buckets</w:t>
      </w:r>
      <w:r>
        <w:rPr>
          <w:rFonts w:cs="Lucida Sans Unicode"/>
          <w:spacing w:val="4"/>
        </w:rPr>
        <w:t>,</w:t>
      </w:r>
      <w:r w:rsidR="00141CC6">
        <w:rPr>
          <w:rFonts w:cs="Lucida Sans Unicode"/>
          <w:spacing w:val="4"/>
        </w:rPr>
        <w:t xml:space="preserve"> </w:t>
      </w:r>
      <w:r w:rsidRPr="00324A30">
        <w:rPr>
          <w:rFonts w:cs="Lucida Sans Unicode"/>
          <w:spacing w:val="4"/>
        </w:rPr>
        <w:t>managing policies for S3 Buckets</w:t>
      </w:r>
      <w:r>
        <w:rPr>
          <w:rFonts w:cs="Lucida Sans Unicode"/>
          <w:spacing w:val="4"/>
        </w:rPr>
        <w:t>,</w:t>
      </w:r>
      <w:r w:rsidRPr="00324A30">
        <w:rPr>
          <w:rFonts w:cs="Lucida Sans Unicode"/>
          <w:spacing w:val="4"/>
        </w:rPr>
        <w:t xml:space="preserve"> Utilized S3 Bucket and Glacier for storage </w:t>
      </w:r>
      <w:r>
        <w:rPr>
          <w:rFonts w:cs="Lucida Sans Unicode"/>
          <w:spacing w:val="4"/>
        </w:rPr>
        <w:t>&amp;</w:t>
      </w:r>
      <w:r w:rsidRPr="00324A30">
        <w:rPr>
          <w:rFonts w:cs="Lucida Sans Unicode"/>
          <w:spacing w:val="4"/>
        </w:rPr>
        <w:t xml:space="preserve"> backup on AWS</w:t>
      </w:r>
    </w:p>
    <w:p w:rsidR="00A6544E" w:rsidRPr="009741E1" w:rsidP="009741E1" w14:paraId="1D2DF32F" w14:textId="64BC6A70">
      <w:pPr>
        <w:numPr>
          <w:ilvl w:val="0"/>
          <w:numId w:val="34"/>
        </w:numPr>
        <w:spacing w:after="0" w:line="240" w:lineRule="auto"/>
        <w:jc w:val="both"/>
        <w:rPr>
          <w:rFonts w:cs="Lucida Sans Unicode"/>
          <w:spacing w:val="4"/>
        </w:rPr>
      </w:pPr>
      <w:r w:rsidRPr="00324A30">
        <w:rPr>
          <w:rFonts w:cs="Lucida Sans Unicode"/>
          <w:spacing w:val="4"/>
        </w:rPr>
        <w:t>Wr</w:t>
      </w:r>
      <w:r>
        <w:rPr>
          <w:rFonts w:cs="Lucida Sans Unicode"/>
          <w:spacing w:val="4"/>
        </w:rPr>
        <w:t>it</w:t>
      </w:r>
      <w:r>
        <w:rPr>
          <w:rFonts w:cs="Lucida Sans Unicode"/>
          <w:spacing w:val="4"/>
        </w:rPr>
        <w:t>ten</w:t>
      </w:r>
      <w:r>
        <w:rPr>
          <w:rFonts w:cs="Lucida Sans Unicode"/>
          <w:spacing w:val="4"/>
        </w:rPr>
        <w:t xml:space="preserve"> &amp;</w:t>
      </w:r>
      <w:r w:rsidRPr="00324A30">
        <w:rPr>
          <w:rFonts w:cs="Lucida Sans Unicode"/>
          <w:spacing w:val="4"/>
        </w:rPr>
        <w:t xml:space="preserve"> execut</w:t>
      </w:r>
      <w:r>
        <w:rPr>
          <w:rFonts w:cs="Lucida Sans Unicode"/>
          <w:spacing w:val="4"/>
        </w:rPr>
        <w:t>ed</w:t>
      </w:r>
      <w:r w:rsidR="00141CC6">
        <w:rPr>
          <w:rFonts w:cs="Lucida Sans Unicode"/>
          <w:spacing w:val="4"/>
        </w:rPr>
        <w:t xml:space="preserve"> </w:t>
      </w:r>
      <w:r w:rsidRPr="00324A30">
        <w:rPr>
          <w:rFonts w:cs="Lucida Sans Unicode"/>
          <w:spacing w:val="4"/>
        </w:rPr>
        <w:t>Hive Queries using Qubole Data Service for providing GUI for all Hadoop Schemas</w:t>
      </w:r>
      <w:r>
        <w:rPr>
          <w:rFonts w:cs="Lucida Sans Unicode"/>
          <w:spacing w:val="4"/>
        </w:rPr>
        <w:t>/</w:t>
      </w:r>
      <w:r w:rsidRPr="00324A30">
        <w:rPr>
          <w:rFonts w:cs="Lucida Sans Unicode"/>
          <w:spacing w:val="4"/>
        </w:rPr>
        <w:t xml:space="preserve"> Databases</w:t>
      </w:r>
    </w:p>
    <w:p w:rsidR="0009297B" w:rsidRPr="00324A30" w:rsidP="0009297B" w14:paraId="5A3906E9" w14:textId="77777777">
      <w:pPr>
        <w:numPr>
          <w:ilvl w:val="0"/>
          <w:numId w:val="34"/>
        </w:numPr>
        <w:spacing w:after="0" w:line="240" w:lineRule="auto"/>
        <w:jc w:val="both"/>
        <w:rPr>
          <w:rFonts w:cs="Lucida Sans Unicode"/>
          <w:spacing w:val="4"/>
        </w:rPr>
      </w:pPr>
      <w:r w:rsidRPr="008D43D5">
        <w:rPr>
          <w:rFonts w:cs="Lucida Sans Unicode"/>
          <w:b/>
          <w:spacing w:val="4"/>
          <w:u w:val="single"/>
        </w:rPr>
        <w:t>Written</w:t>
      </w:r>
      <w:r>
        <w:rPr>
          <w:rFonts w:cs="Lucida Sans Unicode"/>
          <w:b/>
          <w:spacing w:val="4"/>
          <w:u w:val="single"/>
        </w:rPr>
        <w:t xml:space="preserve"> </w:t>
      </w:r>
      <w:r w:rsidRPr="008D43D5">
        <w:rPr>
          <w:rFonts w:cs="Lucida Sans Unicode"/>
          <w:b/>
          <w:spacing w:val="4"/>
          <w:u w:val="single"/>
        </w:rPr>
        <w:t>Python Modules for</w:t>
      </w:r>
      <w:r w:rsidRPr="00324A30">
        <w:rPr>
          <w:rFonts w:cs="Lucida Sans Unicode"/>
          <w:spacing w:val="4"/>
        </w:rPr>
        <w:t>:</w:t>
      </w:r>
    </w:p>
    <w:p w:rsidR="0009297B" w:rsidRPr="00B006D4" w:rsidP="0009297B" w14:paraId="58CB0B22" w14:textId="77777777">
      <w:pPr>
        <w:pStyle w:val="ListParagraph"/>
        <w:numPr>
          <w:ilvl w:val="0"/>
          <w:numId w:val="36"/>
        </w:numPr>
        <w:spacing w:after="0" w:line="240" w:lineRule="auto"/>
        <w:jc w:val="both"/>
        <w:rPr>
          <w:rFonts w:cs="Lucida Sans Unicode"/>
          <w:spacing w:val="4"/>
        </w:rPr>
      </w:pPr>
      <w:r w:rsidRPr="00B006D4">
        <w:rPr>
          <w:rFonts w:cs="Lucida Sans Unicode"/>
          <w:spacing w:val="4"/>
        </w:rPr>
        <w:t>Making HTTP API Calls,</w:t>
      </w:r>
      <w:r w:rsidR="00141CC6">
        <w:rPr>
          <w:rFonts w:cs="Lucida Sans Unicode"/>
          <w:spacing w:val="4"/>
        </w:rPr>
        <w:t xml:space="preserve"> </w:t>
      </w:r>
      <w:r w:rsidRPr="00B006D4">
        <w:rPr>
          <w:rFonts w:cs="Lucida Sans Unicode"/>
          <w:spacing w:val="4"/>
        </w:rPr>
        <w:t>Pulling &amp; Parsing JSON / XML Data and normalizing the same using Pandas Module</w:t>
      </w:r>
    </w:p>
    <w:p w:rsidR="0009297B" w:rsidRPr="00B006D4" w:rsidP="0009297B" w14:paraId="0077062D" w14:textId="77777777">
      <w:pPr>
        <w:pStyle w:val="ListParagraph"/>
        <w:numPr>
          <w:ilvl w:val="0"/>
          <w:numId w:val="36"/>
        </w:numPr>
        <w:spacing w:after="0" w:line="240" w:lineRule="auto"/>
        <w:jc w:val="both"/>
        <w:rPr>
          <w:rFonts w:cs="Lucida Sans Unicode"/>
          <w:spacing w:val="4"/>
        </w:rPr>
      </w:pPr>
      <w:r w:rsidRPr="00B006D4">
        <w:rPr>
          <w:rFonts w:cs="Lucida Sans Unicode"/>
          <w:spacing w:val="4"/>
        </w:rPr>
        <w:t>Creating Database Connection with Oracle, PostgreSQL, AWS RedShift and performing CRUD operations with them</w:t>
      </w:r>
    </w:p>
    <w:p w:rsidR="0009297B" w:rsidRPr="00B006D4" w:rsidP="0009297B" w14:paraId="71349242" w14:textId="77777777">
      <w:pPr>
        <w:pStyle w:val="ListParagraph"/>
        <w:numPr>
          <w:ilvl w:val="0"/>
          <w:numId w:val="36"/>
        </w:numPr>
        <w:spacing w:after="0" w:line="240" w:lineRule="auto"/>
        <w:jc w:val="both"/>
        <w:rPr>
          <w:rFonts w:cs="Lucida Sans Unicode"/>
          <w:spacing w:val="4"/>
        </w:rPr>
      </w:pPr>
      <w:r>
        <w:rPr>
          <w:rFonts w:cs="Lucida Sans Unicode"/>
          <w:spacing w:val="4"/>
        </w:rPr>
        <w:t>Preparing</w:t>
      </w:r>
      <w:r w:rsidRPr="00B006D4">
        <w:rPr>
          <w:rFonts w:cs="Lucida Sans Unicode"/>
          <w:spacing w:val="4"/>
        </w:rPr>
        <w:t xml:space="preserve"> reports for tracking of pending/completed/failed tasks/jobs</w:t>
      </w:r>
    </w:p>
    <w:p w:rsidR="0009297B" w:rsidRPr="00B006D4" w:rsidP="0009297B" w14:paraId="08DBEABD" w14:textId="77777777">
      <w:pPr>
        <w:pStyle w:val="ListParagraph"/>
        <w:numPr>
          <w:ilvl w:val="0"/>
          <w:numId w:val="36"/>
        </w:numPr>
        <w:spacing w:after="0" w:line="240" w:lineRule="auto"/>
        <w:jc w:val="both"/>
        <w:rPr>
          <w:rFonts w:cs="Lucida Sans Unicode"/>
          <w:spacing w:val="4"/>
        </w:rPr>
      </w:pPr>
      <w:r w:rsidRPr="00B006D4">
        <w:rPr>
          <w:rFonts w:cs="Lucida Sans Unicode"/>
          <w:spacing w:val="4"/>
        </w:rPr>
        <w:t>Automat</w:t>
      </w:r>
      <w:r>
        <w:rPr>
          <w:rFonts w:cs="Lucida Sans Unicode"/>
          <w:spacing w:val="4"/>
        </w:rPr>
        <w:t>ing</w:t>
      </w:r>
      <w:r w:rsidRPr="00B006D4">
        <w:rPr>
          <w:rFonts w:cs="Lucida Sans Unicode"/>
          <w:spacing w:val="4"/>
        </w:rPr>
        <w:t xml:space="preserve"> day- to-day routine jobs as per client requirement and specifications</w:t>
      </w:r>
    </w:p>
    <w:p w:rsidR="0009297B" w:rsidRPr="00A80C63" w:rsidP="00A80C63" w14:paraId="77C8FDF1" w14:textId="77777777">
      <w:pPr>
        <w:pBdr>
          <w:bottom w:val="single" w:sz="18" w:space="1" w:color="0070C0"/>
        </w:pBdr>
        <w:spacing w:after="0" w:line="240" w:lineRule="auto"/>
        <w:rPr>
          <w:b/>
          <w:color w:val="365F91" w:themeColor="accent1" w:themeShade="BF"/>
          <w:sz w:val="32"/>
          <w:szCs w:val="32"/>
        </w:rPr>
      </w:pPr>
    </w:p>
    <w:p w:rsidR="00324A30" w:rsidRPr="00A80C63" w:rsidP="00A80C63" w14:paraId="74C309F9" w14:textId="77777777">
      <w:pPr>
        <w:pBdr>
          <w:bottom w:val="single" w:sz="4" w:space="1" w:color="auto"/>
        </w:pBdr>
        <w:shd w:val="clear" w:color="auto" w:fill="FFFFFF" w:themeFill="background1"/>
        <w:spacing w:after="0" w:line="240" w:lineRule="auto"/>
        <w:jc w:val="center"/>
        <w:rPr>
          <w:rFonts w:asciiTheme="minorHAnsi" w:hAnsiTheme="minorHAnsi" w:cs="Lucida Sans Unicode"/>
          <w:b/>
          <w:spacing w:val="20"/>
        </w:rPr>
      </w:pPr>
      <w:r w:rsidRPr="002978D5">
        <w:rPr>
          <w:rFonts w:asciiTheme="minorHAnsi" w:hAnsiTheme="minorHAnsi" w:cs="Lucida Sans Unicode"/>
          <w:b/>
          <w:spacing w:val="20"/>
        </w:rPr>
        <w:t xml:space="preserve">With </w:t>
      </w:r>
      <w:r w:rsidRPr="00324A30">
        <w:rPr>
          <w:rFonts w:asciiTheme="minorHAnsi" w:hAnsiTheme="minorHAnsi" w:cs="Lucida Sans Unicode"/>
          <w:b/>
          <w:spacing w:val="20"/>
        </w:rPr>
        <w:t>Chhabra Info Solutions Pvt. Ltd</w:t>
      </w:r>
      <w:r>
        <w:rPr>
          <w:rFonts w:asciiTheme="minorHAnsi" w:hAnsiTheme="minorHAnsi" w:cs="Lucida Sans Unicode"/>
          <w:b/>
          <w:spacing w:val="20"/>
        </w:rPr>
        <w:t>.</w:t>
      </w:r>
    </w:p>
    <w:p w:rsidR="00324A30" w:rsidRPr="00324A30" w:rsidP="00363434" w14:paraId="53C9E086" w14:textId="4439AF96">
      <w:pPr>
        <w:shd w:val="clear" w:color="auto" w:fill="DAEEF3" w:themeFill="accent5" w:themeFillTint="33"/>
        <w:spacing w:after="0" w:line="240" w:lineRule="auto"/>
        <w:jc w:val="both"/>
        <w:rPr>
          <w:rFonts w:asciiTheme="minorHAnsi" w:hAnsiTheme="minorHAnsi" w:cs="Lucida Sans Unicode"/>
          <w:b/>
          <w:spacing w:val="20"/>
        </w:rPr>
      </w:pPr>
      <w:r w:rsidRPr="00324A30">
        <w:rPr>
          <w:rFonts w:asciiTheme="minorHAnsi" w:hAnsiTheme="minorHAnsi" w:cs="Lucida Sans Unicode"/>
          <w:b/>
          <w:spacing w:val="20"/>
        </w:rPr>
        <w:t xml:space="preserve">Title: </w:t>
      </w:r>
      <w:bookmarkStart w:id="2" w:name="_Hlk526010435"/>
      <w:r w:rsidR="00043AC3">
        <w:rPr>
          <w:rFonts w:ascii="Palatino Linotype" w:eastAsia="Palatino Linotype" w:hAnsi="Palatino Linotype"/>
          <w:b/>
        </w:rPr>
        <w:t>SPARJ</w:t>
      </w:r>
      <w:r w:rsidR="00043AC3">
        <w:rPr>
          <w:rFonts w:asciiTheme="minorHAnsi" w:hAnsiTheme="minorHAnsi" w:cs="Lucida Sans Unicode"/>
          <w:b/>
          <w:spacing w:val="20"/>
        </w:rPr>
        <w:t xml:space="preserve"> </w:t>
      </w:r>
      <w:r>
        <w:rPr>
          <w:rFonts w:asciiTheme="minorHAnsi" w:hAnsiTheme="minorHAnsi" w:cs="Lucida Sans Unicode"/>
          <w:b/>
          <w:spacing w:val="20"/>
        </w:rPr>
        <w:t xml:space="preserve">Project </w:t>
      </w:r>
      <w:bookmarkEnd w:id="2"/>
      <w:r w:rsidRPr="00324A30">
        <w:rPr>
          <w:rFonts w:asciiTheme="minorHAnsi" w:hAnsiTheme="minorHAnsi" w:cs="Lucida Sans Unicode"/>
          <w:b/>
          <w:spacing w:val="20"/>
        </w:rPr>
        <w:tab/>
      </w:r>
      <w:r w:rsidRPr="00324A30">
        <w:rPr>
          <w:rFonts w:asciiTheme="minorHAnsi" w:hAnsiTheme="minorHAnsi" w:cs="Lucida Sans Unicode"/>
          <w:b/>
          <w:spacing w:val="20"/>
        </w:rPr>
        <w:tab/>
      </w:r>
      <w:r w:rsidRPr="00324A30">
        <w:rPr>
          <w:rFonts w:asciiTheme="minorHAnsi" w:hAnsiTheme="minorHAnsi" w:cs="Lucida Sans Unicode"/>
          <w:b/>
          <w:spacing w:val="20"/>
        </w:rPr>
        <w:tab/>
      </w:r>
      <w:r w:rsidR="00363434">
        <w:rPr>
          <w:rFonts w:asciiTheme="minorHAnsi" w:hAnsiTheme="minorHAnsi" w:cs="Lucida Sans Unicode"/>
          <w:b/>
          <w:spacing w:val="20"/>
        </w:rPr>
        <w:t xml:space="preserve">                                 </w:t>
      </w:r>
      <w:r w:rsidRPr="00324A30">
        <w:rPr>
          <w:rFonts w:asciiTheme="minorHAnsi" w:hAnsiTheme="minorHAnsi" w:cs="Lucida Sans Unicode"/>
          <w:b/>
          <w:spacing w:val="20"/>
        </w:rPr>
        <w:t>Period: Jun’14 – Jan’15</w:t>
      </w:r>
      <w:r w:rsidR="00043AC3">
        <w:rPr>
          <w:rFonts w:asciiTheme="minorHAnsi" w:hAnsiTheme="minorHAnsi" w:cs="Lucida Sans Unicode"/>
          <w:b/>
          <w:spacing w:val="20"/>
        </w:rPr>
        <w:tab/>
      </w:r>
    </w:p>
    <w:p w:rsidR="00324A30" w:rsidRPr="00324A30" w:rsidP="00CC4B5E" w14:paraId="4DCA904C" w14:textId="003A3B02">
      <w:pPr>
        <w:shd w:val="clear" w:color="auto" w:fill="DAEEF3" w:themeFill="accent5" w:themeFillTint="33"/>
        <w:spacing w:after="0" w:line="240" w:lineRule="auto"/>
        <w:jc w:val="both"/>
        <w:rPr>
          <w:rFonts w:asciiTheme="minorHAnsi" w:hAnsiTheme="minorHAnsi" w:cs="Lucida Sans Unicode"/>
          <w:b/>
          <w:spacing w:val="20"/>
        </w:rPr>
      </w:pPr>
      <w:r w:rsidRPr="00324A30">
        <w:rPr>
          <w:rFonts w:asciiTheme="minorHAnsi" w:hAnsiTheme="minorHAnsi" w:cs="Lucida Sans Unicode"/>
          <w:b/>
          <w:spacing w:val="20"/>
        </w:rPr>
        <w:t xml:space="preserve">Role: Software Engineer </w:t>
      </w:r>
      <w:r w:rsidRPr="00324A30">
        <w:rPr>
          <w:rFonts w:asciiTheme="minorHAnsi" w:hAnsiTheme="minorHAnsi" w:cs="Lucida Sans Unicode"/>
          <w:b/>
          <w:spacing w:val="20"/>
        </w:rPr>
        <w:tab/>
      </w:r>
      <w:r w:rsidRPr="00324A30">
        <w:rPr>
          <w:rFonts w:asciiTheme="minorHAnsi" w:hAnsiTheme="minorHAnsi" w:cs="Lucida Sans Unicode"/>
          <w:b/>
          <w:spacing w:val="20"/>
        </w:rPr>
        <w:tab/>
      </w:r>
      <w:r w:rsidRPr="00324A30">
        <w:rPr>
          <w:rFonts w:asciiTheme="minorHAnsi" w:hAnsiTheme="minorHAnsi" w:cs="Lucida Sans Unicode"/>
          <w:b/>
          <w:spacing w:val="20"/>
        </w:rPr>
        <w:tab/>
      </w:r>
      <w:r w:rsidRPr="00324A30">
        <w:rPr>
          <w:rFonts w:asciiTheme="minorHAnsi" w:hAnsiTheme="minorHAnsi" w:cs="Lucida Sans Unicode"/>
          <w:b/>
          <w:spacing w:val="20"/>
        </w:rPr>
        <w:tab/>
      </w:r>
      <w:r w:rsidRPr="00324A30">
        <w:rPr>
          <w:rFonts w:asciiTheme="minorHAnsi" w:hAnsiTheme="minorHAnsi" w:cs="Lucida Sans Unicode"/>
          <w:b/>
          <w:spacing w:val="20"/>
        </w:rPr>
        <w:tab/>
      </w:r>
      <w:r w:rsidR="00C96D38">
        <w:rPr>
          <w:rFonts w:asciiTheme="minorHAnsi" w:hAnsiTheme="minorHAnsi" w:cs="Lucida Sans Unicode"/>
          <w:b/>
          <w:spacing w:val="20"/>
        </w:rPr>
        <w:t xml:space="preserve">            </w:t>
      </w:r>
      <w:r w:rsidRPr="00324A30">
        <w:rPr>
          <w:rFonts w:asciiTheme="minorHAnsi" w:hAnsiTheme="minorHAnsi" w:cs="Lucida Sans Unicode"/>
          <w:b/>
          <w:spacing w:val="20"/>
        </w:rPr>
        <w:t xml:space="preserve">Team Size: </w:t>
      </w:r>
      <w:r>
        <w:rPr>
          <w:rFonts w:asciiTheme="minorHAnsi" w:hAnsiTheme="minorHAnsi" w:cs="Lucida Sans Unicode"/>
          <w:b/>
          <w:spacing w:val="20"/>
        </w:rPr>
        <w:t>4</w:t>
      </w:r>
    </w:p>
    <w:p w:rsidR="00CC4B5E" w:rsidP="00CC4B5E" w14:paraId="6F0E977D" w14:textId="54F66E01">
      <w:pPr>
        <w:shd w:val="clear" w:color="auto" w:fill="DAEEF3" w:themeFill="accent5" w:themeFillTint="33"/>
        <w:spacing w:after="0" w:line="240" w:lineRule="auto"/>
        <w:jc w:val="both"/>
        <w:rPr>
          <w:rFonts w:asciiTheme="minorHAnsi" w:hAnsiTheme="minorHAnsi" w:cs="Lucida Sans Unicode"/>
          <w:b/>
          <w:spacing w:val="20"/>
        </w:rPr>
      </w:pPr>
      <w:r w:rsidRPr="00324A30">
        <w:rPr>
          <w:rFonts w:asciiTheme="minorHAnsi" w:hAnsiTheme="minorHAnsi" w:cs="Lucida Sans Unicode"/>
          <w:b/>
          <w:spacing w:val="20"/>
        </w:rPr>
        <w:t>Tools</w:t>
      </w:r>
      <w:r w:rsidR="00043AC3">
        <w:rPr>
          <w:rFonts w:asciiTheme="minorHAnsi" w:hAnsiTheme="minorHAnsi" w:cs="Lucida Sans Unicode"/>
          <w:b/>
          <w:spacing w:val="20"/>
        </w:rPr>
        <w:t xml:space="preserve"> &amp; Technologies</w:t>
      </w:r>
      <w:r w:rsidRPr="00324A30">
        <w:rPr>
          <w:rFonts w:asciiTheme="minorHAnsi" w:hAnsiTheme="minorHAnsi" w:cs="Lucida Sans Unicode"/>
          <w:b/>
          <w:spacing w:val="20"/>
        </w:rPr>
        <w:t>:</w:t>
      </w:r>
      <w:r w:rsidR="00043AC3">
        <w:rPr>
          <w:rFonts w:asciiTheme="minorHAnsi" w:hAnsiTheme="minorHAnsi" w:cs="Lucida Sans Unicode"/>
          <w:b/>
          <w:spacing w:val="20"/>
        </w:rPr>
        <w:t xml:space="preserve"> </w:t>
      </w:r>
      <w:r w:rsidR="00C96D38">
        <w:rPr>
          <w:rFonts w:asciiTheme="minorHAnsi" w:hAnsiTheme="minorHAnsi" w:cs="Lucida Sans Unicode"/>
          <w:b/>
          <w:spacing w:val="20"/>
        </w:rPr>
        <w:t xml:space="preserve"> </w:t>
      </w:r>
      <w:r w:rsidR="00043AC3">
        <w:rPr>
          <w:rFonts w:asciiTheme="minorHAnsi" w:hAnsiTheme="minorHAnsi" w:cs="Lucida Sans Unicode"/>
          <w:b/>
          <w:spacing w:val="20"/>
        </w:rPr>
        <w:t>Python, JIRA, Spark, WebServices</w:t>
      </w:r>
      <w:r w:rsidR="00785FA9">
        <w:rPr>
          <w:rFonts w:asciiTheme="minorHAnsi" w:hAnsiTheme="minorHAnsi" w:cs="Lucida Sans Unicode"/>
          <w:b/>
          <w:spacing w:val="20"/>
        </w:rPr>
        <w:t>,</w:t>
      </w:r>
      <w:r w:rsidR="00141CC6">
        <w:rPr>
          <w:rFonts w:asciiTheme="minorHAnsi" w:hAnsiTheme="minorHAnsi" w:cs="Lucida Sans Unicode"/>
          <w:b/>
          <w:spacing w:val="20"/>
        </w:rPr>
        <w:t xml:space="preserve"> </w:t>
      </w:r>
      <w:r w:rsidR="00785FA9">
        <w:rPr>
          <w:rFonts w:asciiTheme="minorHAnsi" w:hAnsiTheme="minorHAnsi" w:cs="Lucida Sans Unicode"/>
          <w:b/>
          <w:spacing w:val="20"/>
        </w:rPr>
        <w:t>HTML,</w:t>
      </w:r>
      <w:r w:rsidR="00141CC6">
        <w:rPr>
          <w:rFonts w:asciiTheme="minorHAnsi" w:hAnsiTheme="minorHAnsi" w:cs="Lucida Sans Unicode"/>
          <w:b/>
          <w:spacing w:val="20"/>
        </w:rPr>
        <w:t xml:space="preserve"> </w:t>
      </w:r>
      <w:r w:rsidR="00785FA9">
        <w:rPr>
          <w:rFonts w:asciiTheme="minorHAnsi" w:hAnsiTheme="minorHAnsi" w:cs="Lucida Sans Unicode"/>
          <w:b/>
          <w:spacing w:val="20"/>
        </w:rPr>
        <w:t>CSS</w:t>
      </w:r>
      <w:r>
        <w:rPr>
          <w:rFonts w:asciiTheme="minorHAnsi" w:hAnsiTheme="minorHAnsi" w:cs="Lucida Sans Unicode"/>
          <w:b/>
          <w:spacing w:val="20"/>
        </w:rPr>
        <w:tab/>
      </w:r>
    </w:p>
    <w:p w:rsidR="001A4001" w:rsidP="00CC4B5E" w14:paraId="1DD68C20" w14:textId="77777777">
      <w:pPr>
        <w:shd w:val="clear" w:color="auto" w:fill="FFFFFF" w:themeFill="background1"/>
        <w:spacing w:after="0" w:line="240" w:lineRule="auto"/>
        <w:jc w:val="both"/>
        <w:rPr>
          <w:rFonts w:asciiTheme="minorHAnsi" w:hAnsiTheme="minorHAnsi" w:cs="Lucida Sans Unicode"/>
          <w:b/>
          <w:spacing w:val="20"/>
        </w:rPr>
      </w:pPr>
    </w:p>
    <w:p w:rsidR="00435FC5" w:rsidP="00043AC3" w14:paraId="4ACA68E3" w14:textId="77777777">
      <w:pPr>
        <w:shd w:val="clear" w:color="auto" w:fill="FFFFFF" w:themeFill="background1"/>
        <w:spacing w:after="0" w:line="240" w:lineRule="auto"/>
        <w:jc w:val="both"/>
      </w:pPr>
      <w:r w:rsidRPr="00324A30">
        <w:rPr>
          <w:rFonts w:asciiTheme="minorHAnsi" w:hAnsiTheme="minorHAnsi" w:cs="Lucida Sans Unicode"/>
          <w:b/>
          <w:spacing w:val="20"/>
        </w:rPr>
        <w:t>Description:</w:t>
      </w:r>
      <w:r w:rsidRPr="00043AC3" w:rsidR="00043AC3">
        <w:t xml:space="preserve"> </w:t>
      </w:r>
    </w:p>
    <w:p w:rsidR="00043AC3" w:rsidRPr="00435FC5" w:rsidP="00435FC5" w14:paraId="5226AE52" w14:textId="0B2F346A">
      <w:pPr>
        <w:pStyle w:val="ListParagraph"/>
        <w:numPr>
          <w:ilvl w:val="0"/>
          <w:numId w:val="41"/>
        </w:numPr>
        <w:shd w:val="clear" w:color="auto" w:fill="FFFFFF" w:themeFill="background1"/>
        <w:spacing w:after="0" w:line="240" w:lineRule="auto"/>
        <w:jc w:val="both"/>
        <w:rPr>
          <w:rFonts w:asciiTheme="minorHAnsi" w:hAnsiTheme="minorHAnsi" w:cs="Lucida Sans Unicode"/>
          <w:spacing w:val="4"/>
        </w:rPr>
      </w:pPr>
      <w:r w:rsidRPr="00435FC5">
        <w:rPr>
          <w:rFonts w:asciiTheme="minorHAnsi" w:hAnsiTheme="minorHAnsi" w:cs="Lucida Sans Unicode"/>
          <w:spacing w:val="4"/>
        </w:rPr>
        <w:t xml:space="preserve">A web application 'SPARJ' is being developed which will provide an integration between </w:t>
      </w:r>
      <w:r w:rsidRPr="00435FC5" w:rsidR="00BE52A4">
        <w:rPr>
          <w:rFonts w:asciiTheme="minorHAnsi" w:hAnsiTheme="minorHAnsi" w:cs="Lucida Sans Unicode"/>
          <w:spacing w:val="4"/>
        </w:rPr>
        <w:t>SPARK (</w:t>
      </w:r>
      <w:r w:rsidRPr="00435FC5">
        <w:rPr>
          <w:rFonts w:asciiTheme="minorHAnsi" w:hAnsiTheme="minorHAnsi" w:cs="Lucida Sans Unicode"/>
          <w:spacing w:val="4"/>
        </w:rPr>
        <w:t>cisco's chat application) and JIRA</w:t>
      </w:r>
      <w:r w:rsidR="008D2097">
        <w:rPr>
          <w:rFonts w:asciiTheme="minorHAnsi" w:hAnsiTheme="minorHAnsi" w:cs="Lucida Sans Unicode"/>
          <w:spacing w:val="4"/>
        </w:rPr>
        <w:t xml:space="preserve"> </w:t>
      </w:r>
      <w:r w:rsidRPr="00435FC5">
        <w:rPr>
          <w:rFonts w:asciiTheme="minorHAnsi" w:hAnsiTheme="minorHAnsi" w:cs="Lucida Sans Unicode"/>
          <w:spacing w:val="4"/>
        </w:rPr>
        <w:t>(Bug/Task reporting tool).</w:t>
      </w:r>
    </w:p>
    <w:p w:rsidR="00DC12D7" w:rsidRPr="00A6544E" w:rsidP="00A6544E" w14:paraId="1094F86C" w14:textId="52A5E46C">
      <w:pPr>
        <w:pStyle w:val="ListParagraph"/>
        <w:numPr>
          <w:ilvl w:val="0"/>
          <w:numId w:val="41"/>
        </w:numPr>
        <w:shd w:val="clear" w:color="auto" w:fill="FFFFFF" w:themeFill="background1"/>
        <w:spacing w:after="0" w:line="240" w:lineRule="auto"/>
        <w:jc w:val="both"/>
        <w:rPr>
          <w:rFonts w:asciiTheme="minorHAnsi" w:hAnsiTheme="minorHAnsi" w:cs="Lucida Sans Unicode"/>
          <w:spacing w:val="4"/>
        </w:rPr>
      </w:pPr>
      <w:r w:rsidRPr="00435FC5">
        <w:rPr>
          <w:rFonts w:asciiTheme="minorHAnsi" w:hAnsiTheme="minorHAnsi" w:cs="Lucida Sans Unicode"/>
          <w:spacing w:val="4"/>
        </w:rPr>
        <w:t xml:space="preserve">It will create a chat room in SPARK as soon any JIRA ticket/issue is raised and will add the required members in the chat </w:t>
      </w:r>
      <w:r w:rsidRPr="00435FC5" w:rsidR="00BD0B06">
        <w:rPr>
          <w:rFonts w:asciiTheme="minorHAnsi" w:hAnsiTheme="minorHAnsi" w:cs="Lucida Sans Unicode"/>
          <w:spacing w:val="4"/>
        </w:rPr>
        <w:t>room (</w:t>
      </w:r>
      <w:r w:rsidRPr="00435FC5">
        <w:rPr>
          <w:rFonts w:asciiTheme="minorHAnsi" w:hAnsiTheme="minorHAnsi" w:cs="Lucida Sans Unicode"/>
          <w:spacing w:val="4"/>
        </w:rPr>
        <w:t>It was a manual process earlier)</w:t>
      </w:r>
      <w:r w:rsidRPr="00A6544E">
        <w:rPr>
          <w:rFonts w:asciiTheme="minorHAnsi" w:hAnsiTheme="minorHAnsi" w:cs="Lucida Sans Unicode"/>
          <w:spacing w:val="4"/>
        </w:rPr>
        <w:tab/>
      </w:r>
    </w:p>
    <w:p w:rsidR="00043AC3" w:rsidRPr="00324A30" w:rsidP="00043AC3" w14:paraId="3E0AF0D2" w14:textId="77777777">
      <w:pPr>
        <w:shd w:val="clear" w:color="auto" w:fill="FFFFFF" w:themeFill="background1"/>
        <w:spacing w:after="0" w:line="240" w:lineRule="auto"/>
        <w:jc w:val="both"/>
        <w:rPr>
          <w:rFonts w:asciiTheme="minorHAnsi" w:hAnsiTheme="minorHAnsi" w:cs="Lucida Sans Unicode"/>
          <w:spacing w:val="4"/>
        </w:rPr>
      </w:pPr>
    </w:p>
    <w:p w:rsidR="00DC12D7" w:rsidRPr="00324A30" w:rsidP="00CC4B5E" w14:paraId="44C57ADC" w14:textId="77777777">
      <w:pPr>
        <w:shd w:val="clear" w:color="auto" w:fill="FFFFFF" w:themeFill="background1"/>
        <w:spacing w:after="0" w:line="240" w:lineRule="auto"/>
        <w:jc w:val="both"/>
        <w:rPr>
          <w:rFonts w:asciiTheme="minorHAnsi" w:hAnsiTheme="minorHAnsi" w:cs="Lucida Sans Unicode"/>
          <w:b/>
          <w:spacing w:val="20"/>
        </w:rPr>
      </w:pPr>
      <w:r w:rsidRPr="00324A30">
        <w:rPr>
          <w:rFonts w:asciiTheme="minorHAnsi" w:hAnsiTheme="minorHAnsi" w:cs="Lucida Sans Unicode"/>
          <w:b/>
          <w:spacing w:val="20"/>
        </w:rPr>
        <w:t>Responsibilities:</w:t>
      </w:r>
    </w:p>
    <w:p w:rsidR="00043AC3" w:rsidP="00CC4B5E" w14:paraId="67072A34" w14:textId="4342994C">
      <w:pPr>
        <w:numPr>
          <w:ilvl w:val="0"/>
          <w:numId w:val="34"/>
        </w:numPr>
        <w:spacing w:after="0" w:line="240" w:lineRule="auto"/>
        <w:jc w:val="both"/>
        <w:rPr>
          <w:rFonts w:cs="Lucida Sans Unicode"/>
          <w:spacing w:val="4"/>
        </w:rPr>
      </w:pPr>
      <w:r w:rsidRPr="00043AC3">
        <w:rPr>
          <w:rFonts w:cs="Lucida Sans Unicode"/>
          <w:spacing w:val="4"/>
        </w:rPr>
        <w:t>Involved in the Web Se</w:t>
      </w:r>
      <w:r w:rsidR="00435FC5">
        <w:rPr>
          <w:rFonts w:cs="Lucida Sans Unicode"/>
          <w:spacing w:val="4"/>
        </w:rPr>
        <w:t xml:space="preserve">rvice and </w:t>
      </w:r>
      <w:r w:rsidR="00BD0B06">
        <w:rPr>
          <w:rFonts w:cs="Lucida Sans Unicode"/>
          <w:spacing w:val="4"/>
        </w:rPr>
        <w:t>Front-End</w:t>
      </w:r>
      <w:r w:rsidR="00435FC5">
        <w:rPr>
          <w:rFonts w:cs="Lucida Sans Unicode"/>
          <w:spacing w:val="4"/>
        </w:rPr>
        <w:t xml:space="preserve"> Development.</w:t>
      </w:r>
    </w:p>
    <w:p w:rsidR="00435FC5" w:rsidP="00CC4B5E" w14:paraId="18EAF664" w14:textId="77777777">
      <w:pPr>
        <w:numPr>
          <w:ilvl w:val="0"/>
          <w:numId w:val="34"/>
        </w:numPr>
        <w:spacing w:after="0" w:line="240" w:lineRule="auto"/>
        <w:jc w:val="both"/>
        <w:rPr>
          <w:rFonts w:cs="Lucida Sans Unicode"/>
          <w:spacing w:val="4"/>
        </w:rPr>
      </w:pPr>
      <w:r>
        <w:rPr>
          <w:rFonts w:cs="Lucida Sans Unicode"/>
          <w:spacing w:val="4"/>
        </w:rPr>
        <w:t>Worked on Development of creating client-server architecture using Python/Django.</w:t>
      </w:r>
    </w:p>
    <w:p w:rsidR="00043AC3" w:rsidRPr="00B006D4" w:rsidP="00A6544E" w14:paraId="269D37D9" w14:textId="0BE12FB7">
      <w:pPr>
        <w:spacing w:after="0" w:line="240" w:lineRule="auto"/>
        <w:ind w:left="360"/>
        <w:jc w:val="both"/>
        <w:rPr>
          <w:rFonts w:cs="Lucida Sans Unicode"/>
          <w:spacing w:val="4"/>
        </w:rPr>
      </w:pPr>
      <w:r w:rsidRPr="00043AC3">
        <w:rPr>
          <w:rFonts w:cs="Lucida Sans Unicode"/>
          <w:spacing w:val="4"/>
        </w:rPr>
        <w:t xml:space="preserve"> </w:t>
      </w:r>
    </w:p>
    <w:p w:rsidR="00324A30" w:rsidRPr="00A80C63" w:rsidP="00A80C63" w14:paraId="78744FA1" w14:textId="77777777">
      <w:pPr>
        <w:pBdr>
          <w:bottom w:val="single" w:sz="4" w:space="1" w:color="auto"/>
        </w:pBdr>
        <w:shd w:val="clear" w:color="auto" w:fill="FFFFFF" w:themeFill="background1"/>
        <w:spacing w:after="0" w:line="240" w:lineRule="auto"/>
        <w:jc w:val="center"/>
        <w:rPr>
          <w:rFonts w:asciiTheme="minorHAnsi" w:hAnsiTheme="minorHAnsi" w:cs="Lucida Sans Unicode"/>
          <w:b/>
          <w:spacing w:val="20"/>
        </w:rPr>
      </w:pPr>
      <w:r w:rsidRPr="00324A30">
        <w:rPr>
          <w:rFonts w:asciiTheme="minorHAnsi" w:hAnsiTheme="minorHAnsi" w:cs="Lucida Sans Unicode"/>
          <w:b/>
          <w:spacing w:val="20"/>
        </w:rPr>
        <w:t xml:space="preserve">With Inventxo Technologies Pvt. Ltd., New Delhi, India  </w:t>
      </w:r>
    </w:p>
    <w:p w:rsidR="00324A30" w:rsidRPr="00324A30" w:rsidP="00CC4B5E" w14:paraId="59DB8392" w14:textId="0D5F01CF">
      <w:pPr>
        <w:shd w:val="clear" w:color="auto" w:fill="DAEEF3" w:themeFill="accent5" w:themeFillTint="33"/>
        <w:spacing w:after="0" w:line="240" w:lineRule="auto"/>
        <w:jc w:val="both"/>
        <w:rPr>
          <w:rFonts w:asciiTheme="minorHAnsi" w:hAnsiTheme="minorHAnsi" w:cs="Lucida Sans Unicode"/>
          <w:b/>
          <w:spacing w:val="20"/>
        </w:rPr>
      </w:pPr>
      <w:r w:rsidRPr="00324A30">
        <w:rPr>
          <w:rFonts w:asciiTheme="minorHAnsi" w:hAnsiTheme="minorHAnsi" w:cs="Lucida Sans Unicode"/>
          <w:b/>
          <w:spacing w:val="20"/>
        </w:rPr>
        <w:t xml:space="preserve">Title: </w:t>
      </w:r>
      <w:bookmarkStart w:id="3" w:name="_Hlk526010424"/>
      <w:r w:rsidR="00043AC3">
        <w:rPr>
          <w:rFonts w:asciiTheme="minorHAnsi" w:hAnsiTheme="minorHAnsi" w:cs="Lucida Sans Unicode"/>
          <w:b/>
          <w:spacing w:val="20"/>
        </w:rPr>
        <w:t>AD - SCHEDULER</w:t>
      </w:r>
      <w:r w:rsidRPr="00324A30">
        <w:rPr>
          <w:rFonts w:asciiTheme="minorHAnsi" w:hAnsiTheme="minorHAnsi" w:cs="Lucida Sans Unicode"/>
          <w:b/>
          <w:spacing w:val="20"/>
        </w:rPr>
        <w:t xml:space="preserve"> </w:t>
      </w:r>
      <w:bookmarkEnd w:id="3"/>
      <w:r>
        <w:rPr>
          <w:rFonts w:asciiTheme="minorHAnsi" w:hAnsiTheme="minorHAnsi" w:cs="Lucida Sans Unicode"/>
          <w:b/>
          <w:spacing w:val="20"/>
        </w:rPr>
        <w:t xml:space="preserve">Project </w:t>
      </w:r>
      <w:r w:rsidRPr="00324A30">
        <w:rPr>
          <w:rFonts w:asciiTheme="minorHAnsi" w:hAnsiTheme="minorHAnsi" w:cs="Lucida Sans Unicode"/>
          <w:b/>
          <w:spacing w:val="20"/>
        </w:rPr>
        <w:tab/>
      </w:r>
      <w:r w:rsidRPr="00324A30">
        <w:rPr>
          <w:rFonts w:asciiTheme="minorHAnsi" w:hAnsiTheme="minorHAnsi" w:cs="Lucida Sans Unicode"/>
          <w:b/>
          <w:spacing w:val="20"/>
        </w:rPr>
        <w:tab/>
      </w:r>
      <w:r w:rsidRPr="00324A30">
        <w:rPr>
          <w:rFonts w:asciiTheme="minorHAnsi" w:hAnsiTheme="minorHAnsi" w:cs="Lucida Sans Unicode"/>
          <w:b/>
          <w:spacing w:val="20"/>
        </w:rPr>
        <w:tab/>
      </w:r>
      <w:r>
        <w:rPr>
          <w:rFonts w:asciiTheme="minorHAnsi" w:hAnsiTheme="minorHAnsi" w:cs="Lucida Sans Unicode"/>
          <w:b/>
          <w:spacing w:val="20"/>
        </w:rPr>
        <w:tab/>
      </w:r>
      <w:r w:rsidR="00A002E5">
        <w:rPr>
          <w:rFonts w:asciiTheme="minorHAnsi" w:hAnsiTheme="minorHAnsi" w:cs="Lucida Sans Unicode"/>
          <w:b/>
          <w:spacing w:val="20"/>
        </w:rPr>
        <w:tab/>
        <w:t xml:space="preserve"> Period</w:t>
      </w:r>
      <w:r w:rsidRPr="00324A30">
        <w:rPr>
          <w:rFonts w:asciiTheme="minorHAnsi" w:hAnsiTheme="minorHAnsi" w:cs="Lucida Sans Unicode"/>
          <w:b/>
          <w:spacing w:val="20"/>
        </w:rPr>
        <w:t xml:space="preserve">: </w:t>
      </w:r>
      <w:r w:rsidR="00043AC3">
        <w:rPr>
          <w:rFonts w:asciiTheme="minorHAnsi" w:hAnsiTheme="minorHAnsi" w:cs="Lucida Sans Unicode"/>
          <w:b/>
          <w:spacing w:val="20"/>
        </w:rPr>
        <w:t>May</w:t>
      </w:r>
      <w:r w:rsidRPr="00324A30">
        <w:rPr>
          <w:rFonts w:asciiTheme="minorHAnsi" w:hAnsiTheme="minorHAnsi" w:cs="Lucida Sans Unicode"/>
          <w:b/>
          <w:spacing w:val="20"/>
        </w:rPr>
        <w:t>’1</w:t>
      </w:r>
      <w:r>
        <w:rPr>
          <w:rFonts w:asciiTheme="minorHAnsi" w:hAnsiTheme="minorHAnsi" w:cs="Lucida Sans Unicode"/>
          <w:b/>
          <w:spacing w:val="20"/>
        </w:rPr>
        <w:t>3</w:t>
      </w:r>
      <w:r w:rsidRPr="00324A30">
        <w:rPr>
          <w:rFonts w:asciiTheme="minorHAnsi" w:hAnsiTheme="minorHAnsi" w:cs="Lucida Sans Unicode"/>
          <w:b/>
          <w:spacing w:val="20"/>
        </w:rPr>
        <w:t xml:space="preserve"> – </w:t>
      </w:r>
      <w:r>
        <w:rPr>
          <w:rFonts w:asciiTheme="minorHAnsi" w:hAnsiTheme="minorHAnsi" w:cs="Lucida Sans Unicode"/>
          <w:b/>
          <w:spacing w:val="20"/>
        </w:rPr>
        <w:t>Mar</w:t>
      </w:r>
      <w:r w:rsidRPr="00324A30">
        <w:rPr>
          <w:rFonts w:asciiTheme="minorHAnsi" w:hAnsiTheme="minorHAnsi" w:cs="Lucida Sans Unicode"/>
          <w:b/>
          <w:spacing w:val="20"/>
        </w:rPr>
        <w:t>’1</w:t>
      </w:r>
      <w:r>
        <w:rPr>
          <w:rFonts w:asciiTheme="minorHAnsi" w:hAnsiTheme="minorHAnsi" w:cs="Lucida Sans Unicode"/>
          <w:b/>
          <w:spacing w:val="20"/>
        </w:rPr>
        <w:t>4</w:t>
      </w:r>
    </w:p>
    <w:p w:rsidR="00324A30" w:rsidP="00CC4B5E" w14:paraId="7AB4FCAC" w14:textId="10D50D23">
      <w:pPr>
        <w:shd w:val="clear" w:color="auto" w:fill="DAEEF3" w:themeFill="accent5" w:themeFillTint="33"/>
        <w:spacing w:after="0" w:line="240" w:lineRule="auto"/>
        <w:jc w:val="both"/>
        <w:rPr>
          <w:rFonts w:asciiTheme="minorHAnsi" w:hAnsiTheme="minorHAnsi" w:cs="Lucida Sans Unicode"/>
          <w:b/>
          <w:spacing w:val="20"/>
        </w:rPr>
      </w:pPr>
      <w:r w:rsidRPr="00324A30">
        <w:rPr>
          <w:rFonts w:asciiTheme="minorHAnsi" w:hAnsiTheme="minorHAnsi" w:cs="Lucida Sans Unicode"/>
          <w:b/>
          <w:spacing w:val="20"/>
        </w:rPr>
        <w:t xml:space="preserve">Role: Software Engineer </w:t>
      </w:r>
      <w:r w:rsidRPr="00324A30">
        <w:rPr>
          <w:rFonts w:asciiTheme="minorHAnsi" w:hAnsiTheme="minorHAnsi" w:cs="Lucida Sans Unicode"/>
          <w:b/>
          <w:spacing w:val="20"/>
        </w:rPr>
        <w:tab/>
      </w:r>
      <w:r w:rsidRPr="00324A30">
        <w:rPr>
          <w:rFonts w:asciiTheme="minorHAnsi" w:hAnsiTheme="minorHAnsi" w:cs="Lucida Sans Unicode"/>
          <w:b/>
          <w:spacing w:val="20"/>
        </w:rPr>
        <w:tab/>
      </w:r>
      <w:r w:rsidRPr="00324A30">
        <w:rPr>
          <w:rFonts w:asciiTheme="minorHAnsi" w:hAnsiTheme="minorHAnsi" w:cs="Lucida Sans Unicode"/>
          <w:b/>
          <w:spacing w:val="20"/>
        </w:rPr>
        <w:tab/>
      </w:r>
      <w:r w:rsidRPr="00324A30">
        <w:rPr>
          <w:rFonts w:asciiTheme="minorHAnsi" w:hAnsiTheme="minorHAnsi" w:cs="Lucida Sans Unicode"/>
          <w:b/>
          <w:spacing w:val="20"/>
        </w:rPr>
        <w:tab/>
      </w:r>
      <w:r w:rsidRPr="00324A30">
        <w:rPr>
          <w:rFonts w:asciiTheme="minorHAnsi" w:hAnsiTheme="minorHAnsi" w:cs="Lucida Sans Unicode"/>
          <w:b/>
          <w:spacing w:val="20"/>
        </w:rPr>
        <w:tab/>
      </w:r>
      <w:r w:rsidR="00C96D38">
        <w:rPr>
          <w:rFonts w:asciiTheme="minorHAnsi" w:hAnsiTheme="minorHAnsi" w:cs="Lucida Sans Unicode"/>
          <w:b/>
          <w:spacing w:val="20"/>
        </w:rPr>
        <w:t xml:space="preserve">           </w:t>
      </w:r>
      <w:r w:rsidRPr="00324A30">
        <w:rPr>
          <w:rFonts w:asciiTheme="minorHAnsi" w:hAnsiTheme="minorHAnsi" w:cs="Lucida Sans Unicode"/>
          <w:b/>
          <w:spacing w:val="20"/>
        </w:rPr>
        <w:t xml:space="preserve">Team Size: </w:t>
      </w:r>
      <w:r w:rsidR="00CC4B5E">
        <w:rPr>
          <w:rFonts w:asciiTheme="minorHAnsi" w:hAnsiTheme="minorHAnsi" w:cs="Lucida Sans Unicode"/>
          <w:b/>
          <w:spacing w:val="20"/>
        </w:rPr>
        <w:t>3</w:t>
      </w:r>
    </w:p>
    <w:p w:rsidR="00785FA9" w:rsidP="00CC4B5E" w14:paraId="0C4E43C8" w14:textId="77777777">
      <w:pPr>
        <w:shd w:val="clear" w:color="auto" w:fill="DAEEF3" w:themeFill="accent5" w:themeFillTint="33"/>
        <w:spacing w:after="0" w:line="240" w:lineRule="auto"/>
        <w:jc w:val="both"/>
        <w:rPr>
          <w:rFonts w:asciiTheme="minorHAnsi" w:hAnsiTheme="minorHAnsi" w:cs="Lucida Sans Unicode"/>
          <w:b/>
          <w:spacing w:val="20"/>
        </w:rPr>
      </w:pPr>
      <w:r w:rsidRPr="00324A30">
        <w:rPr>
          <w:rFonts w:asciiTheme="minorHAnsi" w:hAnsiTheme="minorHAnsi" w:cs="Lucida Sans Unicode"/>
          <w:b/>
          <w:spacing w:val="20"/>
        </w:rPr>
        <w:t>Tools</w:t>
      </w:r>
      <w:r>
        <w:rPr>
          <w:rFonts w:asciiTheme="minorHAnsi" w:hAnsiTheme="minorHAnsi" w:cs="Lucida Sans Unicode"/>
          <w:b/>
          <w:spacing w:val="20"/>
        </w:rPr>
        <w:t xml:space="preserve"> &amp; Technologies</w:t>
      </w:r>
      <w:r w:rsidRPr="00324A30">
        <w:rPr>
          <w:rFonts w:asciiTheme="minorHAnsi" w:hAnsiTheme="minorHAnsi" w:cs="Lucida Sans Unicode"/>
          <w:b/>
          <w:spacing w:val="20"/>
        </w:rPr>
        <w:t>:</w:t>
      </w:r>
      <w:r>
        <w:rPr>
          <w:rFonts w:asciiTheme="minorHAnsi" w:hAnsiTheme="minorHAnsi" w:cs="Lucida Sans Unicode"/>
          <w:b/>
          <w:spacing w:val="20"/>
        </w:rPr>
        <w:t xml:space="preserve"> Java, WebServices,</w:t>
      </w:r>
      <w:r w:rsidR="00141CC6">
        <w:rPr>
          <w:rFonts w:asciiTheme="minorHAnsi" w:hAnsiTheme="minorHAnsi" w:cs="Lucida Sans Unicode"/>
          <w:b/>
          <w:spacing w:val="20"/>
        </w:rPr>
        <w:t xml:space="preserve"> </w:t>
      </w:r>
      <w:r>
        <w:rPr>
          <w:rFonts w:asciiTheme="minorHAnsi" w:hAnsiTheme="minorHAnsi" w:cs="Lucida Sans Unicode"/>
          <w:b/>
          <w:spacing w:val="20"/>
        </w:rPr>
        <w:t>HTML,</w:t>
      </w:r>
      <w:r w:rsidR="00141CC6">
        <w:rPr>
          <w:rFonts w:asciiTheme="minorHAnsi" w:hAnsiTheme="minorHAnsi" w:cs="Lucida Sans Unicode"/>
          <w:b/>
          <w:spacing w:val="20"/>
        </w:rPr>
        <w:t xml:space="preserve"> </w:t>
      </w:r>
      <w:r>
        <w:rPr>
          <w:rFonts w:asciiTheme="minorHAnsi" w:hAnsiTheme="minorHAnsi" w:cs="Lucida Sans Unicode"/>
          <w:b/>
          <w:spacing w:val="20"/>
        </w:rPr>
        <w:t>CSS,</w:t>
      </w:r>
      <w:r w:rsidR="00141CC6">
        <w:rPr>
          <w:rFonts w:asciiTheme="minorHAnsi" w:hAnsiTheme="minorHAnsi" w:cs="Lucida Sans Unicode"/>
          <w:b/>
          <w:spacing w:val="20"/>
        </w:rPr>
        <w:t xml:space="preserve"> </w:t>
      </w:r>
      <w:r w:rsidRPr="00785FA9">
        <w:rPr>
          <w:rFonts w:asciiTheme="minorHAnsi" w:hAnsiTheme="minorHAnsi" w:cs="Lucida Sans Unicode"/>
          <w:b/>
          <w:color w:val="000000"/>
          <w:spacing w:val="8"/>
        </w:rPr>
        <w:t>JavaScript</w:t>
      </w:r>
    </w:p>
    <w:p w:rsidR="001A4001" w:rsidP="00CC4B5E" w14:paraId="318AF559" w14:textId="77777777">
      <w:pPr>
        <w:spacing w:after="0" w:line="240" w:lineRule="auto"/>
        <w:jc w:val="both"/>
        <w:rPr>
          <w:rFonts w:asciiTheme="minorHAnsi" w:hAnsiTheme="minorHAnsi" w:cs="Lucida Sans Unicode"/>
          <w:b/>
          <w:spacing w:val="20"/>
        </w:rPr>
      </w:pPr>
    </w:p>
    <w:p w:rsidR="00043AC3" w:rsidP="00043AC3" w14:paraId="3AF318D2" w14:textId="77777777">
      <w:pPr>
        <w:spacing w:after="0" w:line="240" w:lineRule="auto"/>
        <w:jc w:val="both"/>
        <w:rPr>
          <w:rFonts w:asciiTheme="minorHAnsi" w:hAnsiTheme="minorHAnsi" w:cs="Lucida Sans Unicode"/>
          <w:spacing w:val="4"/>
        </w:rPr>
      </w:pPr>
      <w:r w:rsidRPr="00324A30">
        <w:rPr>
          <w:rFonts w:asciiTheme="minorHAnsi" w:hAnsiTheme="minorHAnsi" w:cs="Lucida Sans Unicode"/>
          <w:b/>
          <w:spacing w:val="20"/>
        </w:rPr>
        <w:t>Description:</w:t>
      </w:r>
      <w:r w:rsidRPr="00CC4B5E" w:rsidR="00CC4B5E">
        <w:rPr>
          <w:rFonts w:asciiTheme="minorHAnsi" w:hAnsiTheme="minorHAnsi" w:cs="Lucida Sans Unicode"/>
          <w:spacing w:val="4"/>
        </w:rPr>
        <w:t xml:space="preserve"> </w:t>
      </w:r>
    </w:p>
    <w:p w:rsidR="00043AC3" w:rsidRPr="00043AC3" w:rsidP="00043AC3" w14:paraId="1B0C00B1" w14:textId="7FF6E381">
      <w:pPr>
        <w:pStyle w:val="ListParagraph"/>
        <w:numPr>
          <w:ilvl w:val="0"/>
          <w:numId w:val="39"/>
        </w:numPr>
        <w:spacing w:after="0" w:line="240" w:lineRule="auto"/>
        <w:jc w:val="both"/>
        <w:rPr>
          <w:rFonts w:asciiTheme="minorHAnsi" w:hAnsiTheme="minorHAnsi" w:cs="Lucida Sans Unicode"/>
          <w:spacing w:val="4"/>
        </w:rPr>
      </w:pPr>
      <w:r w:rsidRPr="00043AC3">
        <w:rPr>
          <w:rFonts w:asciiTheme="minorHAnsi" w:hAnsiTheme="minorHAnsi" w:cs="Lucida Sans Unicode"/>
          <w:spacing w:val="4"/>
        </w:rPr>
        <w:t xml:space="preserve">This Desktop application helps to schedule the ad on WEB </w:t>
      </w:r>
      <w:r w:rsidRPr="00043AC3" w:rsidR="00BD0B06">
        <w:rPr>
          <w:rFonts w:asciiTheme="minorHAnsi" w:hAnsiTheme="minorHAnsi" w:cs="Lucida Sans Unicode"/>
          <w:spacing w:val="4"/>
        </w:rPr>
        <w:t>SITES, MOBILE</w:t>
      </w:r>
      <w:r w:rsidRPr="00043AC3">
        <w:rPr>
          <w:rFonts w:asciiTheme="minorHAnsi" w:hAnsiTheme="minorHAnsi" w:cs="Lucida Sans Unicode"/>
          <w:spacing w:val="4"/>
        </w:rPr>
        <w:t xml:space="preserve"> WEB and APP.</w:t>
      </w:r>
    </w:p>
    <w:p w:rsidR="00043AC3" w:rsidRPr="00043AC3" w:rsidP="00043AC3" w14:paraId="368335F5" w14:textId="77777777">
      <w:pPr>
        <w:pStyle w:val="ListParagraph"/>
        <w:numPr>
          <w:ilvl w:val="0"/>
          <w:numId w:val="39"/>
        </w:numPr>
        <w:spacing w:after="0" w:line="240" w:lineRule="auto"/>
        <w:jc w:val="both"/>
        <w:rPr>
          <w:rFonts w:asciiTheme="minorHAnsi" w:hAnsiTheme="minorHAnsi" w:cs="Lucida Sans Unicode"/>
          <w:spacing w:val="4"/>
        </w:rPr>
      </w:pPr>
      <w:r w:rsidRPr="00043AC3">
        <w:rPr>
          <w:rFonts w:asciiTheme="minorHAnsi" w:hAnsiTheme="minorHAnsi" w:cs="Lucida Sans Unicode"/>
          <w:spacing w:val="4"/>
        </w:rPr>
        <w:t>It schedules the ad on WEB page with time frame, target goals,</w:t>
      </w:r>
      <w:r w:rsidR="00141CC6">
        <w:rPr>
          <w:rFonts w:asciiTheme="minorHAnsi" w:hAnsiTheme="minorHAnsi" w:cs="Lucida Sans Unicode"/>
          <w:spacing w:val="4"/>
        </w:rPr>
        <w:t xml:space="preserve"> </w:t>
      </w:r>
      <w:r w:rsidRPr="00043AC3">
        <w:rPr>
          <w:rFonts w:asciiTheme="minorHAnsi" w:hAnsiTheme="minorHAnsi" w:cs="Lucida Sans Unicode"/>
          <w:spacing w:val="4"/>
        </w:rPr>
        <w:t>priorities,</w:t>
      </w:r>
      <w:r w:rsidR="00141CC6">
        <w:rPr>
          <w:rFonts w:asciiTheme="minorHAnsi" w:hAnsiTheme="minorHAnsi" w:cs="Lucida Sans Unicode"/>
          <w:spacing w:val="4"/>
        </w:rPr>
        <w:t xml:space="preserve"> </w:t>
      </w:r>
      <w:r w:rsidRPr="00043AC3">
        <w:rPr>
          <w:rFonts w:asciiTheme="minorHAnsi" w:hAnsiTheme="minorHAnsi" w:cs="Lucida Sans Unicode"/>
          <w:spacing w:val="4"/>
        </w:rPr>
        <w:t xml:space="preserve">platform and geographies. </w:t>
      </w:r>
    </w:p>
    <w:p w:rsidR="001A4001" w:rsidRPr="00043AC3" w:rsidP="00043AC3" w14:paraId="0AF6BCB3" w14:textId="418155C3">
      <w:pPr>
        <w:pStyle w:val="ListParagraph"/>
        <w:numPr>
          <w:ilvl w:val="0"/>
          <w:numId w:val="39"/>
        </w:numPr>
        <w:spacing w:after="0" w:line="240" w:lineRule="auto"/>
        <w:jc w:val="both"/>
        <w:rPr>
          <w:rFonts w:asciiTheme="minorHAnsi" w:hAnsiTheme="minorHAnsi" w:cs="Lucida Sans Unicode"/>
          <w:spacing w:val="4"/>
        </w:rPr>
      </w:pPr>
      <w:r w:rsidRPr="00043AC3">
        <w:rPr>
          <w:rFonts w:asciiTheme="minorHAnsi" w:hAnsiTheme="minorHAnsi" w:cs="Lucida Sans Unicode"/>
          <w:spacing w:val="4"/>
        </w:rPr>
        <w:t>It has the capability to differentiate the ad on Test and live environment so the that the ad could be tested on real site before going to production.</w:t>
      </w:r>
    </w:p>
    <w:p w:rsidR="00043AC3" w:rsidP="00043AC3" w14:paraId="36B1DA26" w14:textId="77777777">
      <w:pPr>
        <w:spacing w:after="0" w:line="240" w:lineRule="auto"/>
        <w:jc w:val="both"/>
        <w:rPr>
          <w:rFonts w:asciiTheme="minorHAnsi" w:hAnsiTheme="minorHAnsi" w:cs="Lucida Sans Unicode"/>
          <w:b/>
          <w:i/>
          <w:spacing w:val="20"/>
        </w:rPr>
      </w:pPr>
    </w:p>
    <w:p w:rsidR="00DC12D7" w:rsidRPr="00DC12D7" w:rsidP="00CC4B5E" w14:paraId="600AA358" w14:textId="77777777">
      <w:pPr>
        <w:shd w:val="clear" w:color="auto" w:fill="FFFFFF" w:themeFill="background1"/>
        <w:spacing w:after="0" w:line="240" w:lineRule="auto"/>
        <w:jc w:val="both"/>
        <w:rPr>
          <w:rFonts w:asciiTheme="minorHAnsi" w:hAnsiTheme="minorHAnsi" w:cs="Lucida Sans Unicode"/>
          <w:b/>
          <w:i/>
          <w:spacing w:val="20"/>
        </w:rPr>
      </w:pPr>
      <w:r w:rsidRPr="00CC2CB8">
        <w:rPr>
          <w:rFonts w:asciiTheme="minorHAnsi" w:hAnsiTheme="minorHAnsi" w:cs="Lucida Sans Unicode"/>
          <w:b/>
          <w:iCs/>
          <w:spacing w:val="20"/>
        </w:rPr>
        <w:t>Responsibilities</w:t>
      </w:r>
      <w:r w:rsidRPr="00DC12D7">
        <w:rPr>
          <w:rFonts w:asciiTheme="minorHAnsi" w:hAnsiTheme="minorHAnsi" w:cs="Lucida Sans Unicode"/>
          <w:b/>
          <w:i/>
          <w:spacing w:val="20"/>
        </w:rPr>
        <w:t>:</w:t>
      </w:r>
    </w:p>
    <w:p w:rsidR="00043AC3" w:rsidRPr="00043AC3" w:rsidP="00043AC3" w14:paraId="13294202" w14:textId="77777777">
      <w:pPr>
        <w:numPr>
          <w:ilvl w:val="0"/>
          <w:numId w:val="34"/>
        </w:numPr>
        <w:spacing w:after="0" w:line="240" w:lineRule="auto"/>
        <w:jc w:val="both"/>
        <w:rPr>
          <w:rFonts w:cs="Lucida Sans Unicode"/>
          <w:spacing w:val="4"/>
        </w:rPr>
      </w:pPr>
      <w:r>
        <w:rPr>
          <w:rFonts w:cs="Lucida Sans Unicode"/>
          <w:spacing w:val="4"/>
        </w:rPr>
        <w:t xml:space="preserve"> I</w:t>
      </w:r>
      <w:r w:rsidRPr="00043AC3">
        <w:rPr>
          <w:rFonts w:cs="Lucida Sans Unicode"/>
          <w:spacing w:val="4"/>
        </w:rPr>
        <w:t xml:space="preserve">nvolved in the API development of the Server side. </w:t>
      </w:r>
    </w:p>
    <w:p w:rsidR="00266E9B" w:rsidRPr="00043AC3" w:rsidP="00043AC3" w14:paraId="1FE8E0A7" w14:textId="2B4C4413">
      <w:pPr>
        <w:numPr>
          <w:ilvl w:val="0"/>
          <w:numId w:val="34"/>
        </w:numPr>
        <w:spacing w:after="0" w:line="240" w:lineRule="auto"/>
        <w:jc w:val="both"/>
        <w:rPr>
          <w:rFonts w:cs="Lucida Sans Unicode"/>
          <w:spacing w:val="4"/>
        </w:rPr>
      </w:pPr>
      <w:r>
        <w:rPr>
          <w:rFonts w:cs="Lucida Sans Unicode"/>
          <w:spacing w:val="4"/>
        </w:rPr>
        <w:t xml:space="preserve"> Involved in </w:t>
      </w:r>
      <w:r w:rsidRPr="00043AC3" w:rsidR="00043AC3">
        <w:rPr>
          <w:rFonts w:cs="Lucida Sans Unicode"/>
          <w:spacing w:val="4"/>
        </w:rPr>
        <w:t xml:space="preserve">Application </w:t>
      </w:r>
      <w:r>
        <w:rPr>
          <w:rFonts w:cs="Lucida Sans Unicode"/>
          <w:spacing w:val="4"/>
        </w:rPr>
        <w:t xml:space="preserve">development which was for </w:t>
      </w:r>
      <w:r w:rsidRPr="00043AC3" w:rsidR="00043AC3">
        <w:rPr>
          <w:rFonts w:cs="Lucida Sans Unicode"/>
          <w:spacing w:val="4"/>
        </w:rPr>
        <w:t>Web Application supporting mobile app,</w:t>
      </w:r>
      <w:r w:rsidR="00141CC6">
        <w:rPr>
          <w:rFonts w:cs="Lucida Sans Unicode"/>
          <w:spacing w:val="4"/>
        </w:rPr>
        <w:t xml:space="preserve"> </w:t>
      </w:r>
      <w:r w:rsidRPr="00043AC3" w:rsidR="00043AC3">
        <w:rPr>
          <w:rFonts w:cs="Lucida Sans Unicode"/>
          <w:spacing w:val="4"/>
        </w:rPr>
        <w:t>mobile web and Desktop</w:t>
      </w:r>
      <w:r w:rsidR="009741E1">
        <w:rPr>
          <w:rFonts w:cs="Lucida Sans Unicode"/>
          <w:spacing w:val="4"/>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8"/>
          </v:shape>
        </w:pict>
      </w:r>
    </w:p>
    <w:sectPr w:rsidSect="00461296">
      <w:pgSz w:w="12240" w:h="15840"/>
      <w:pgMar w:top="397" w:right="397" w:bottom="397" w:left="3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3">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4">
    <w:nsid w:val="036279E7"/>
    <w:multiLevelType w:val="hybridMultilevel"/>
    <w:tmpl w:val="2D4ADBA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3BF4CFB"/>
    <w:multiLevelType w:val="hybridMultilevel"/>
    <w:tmpl w:val="1C507906"/>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6D81071"/>
    <w:multiLevelType w:val="hybridMultilevel"/>
    <w:tmpl w:val="068A1E8C"/>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6E20483"/>
    <w:multiLevelType w:val="hybridMultilevel"/>
    <w:tmpl w:val="9C0E3F36"/>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E706B0E"/>
    <w:multiLevelType w:val="hybridMultilevel"/>
    <w:tmpl w:val="9F1C9EC4"/>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62A4C5E"/>
    <w:multiLevelType w:val="hybridMultilevel"/>
    <w:tmpl w:val="10063422"/>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7EE08AD"/>
    <w:multiLevelType w:val="hybridMultilevel"/>
    <w:tmpl w:val="B6D6BB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81855A9"/>
    <w:multiLevelType w:val="hybridMultilevel"/>
    <w:tmpl w:val="F0C0821C"/>
    <w:lvl w:ilvl="0">
      <w:start w:val="1"/>
      <w:numFmt w:val="bullet"/>
      <w:lvlText w:val="o"/>
      <w:lvlJc w:val="left"/>
      <w:pPr>
        <w:ind w:left="717" w:hanging="360"/>
      </w:pPr>
      <w:rPr>
        <w:rFonts w:ascii="Courier New" w:hAnsi="Courier New" w:cs="Courier New" w:hint="default"/>
      </w:rPr>
    </w:lvl>
    <w:lvl w:ilvl="1" w:tentative="1">
      <w:start w:val="1"/>
      <w:numFmt w:val="bullet"/>
      <w:lvlText w:val="o"/>
      <w:lvlJc w:val="left"/>
      <w:pPr>
        <w:ind w:left="1437" w:hanging="360"/>
      </w:pPr>
      <w:rPr>
        <w:rFonts w:ascii="Courier New" w:hAnsi="Courier New" w:cs="Courier New" w:hint="default"/>
      </w:rPr>
    </w:lvl>
    <w:lvl w:ilvl="2" w:tentative="1">
      <w:start w:val="1"/>
      <w:numFmt w:val="bullet"/>
      <w:lvlText w:val=""/>
      <w:lvlJc w:val="left"/>
      <w:pPr>
        <w:ind w:left="2157" w:hanging="360"/>
      </w:pPr>
      <w:rPr>
        <w:rFonts w:ascii="Wingdings" w:hAnsi="Wingdings" w:hint="default"/>
      </w:rPr>
    </w:lvl>
    <w:lvl w:ilvl="3" w:tentative="1">
      <w:start w:val="1"/>
      <w:numFmt w:val="bullet"/>
      <w:lvlText w:val=""/>
      <w:lvlJc w:val="left"/>
      <w:pPr>
        <w:ind w:left="2877" w:hanging="360"/>
      </w:pPr>
      <w:rPr>
        <w:rFonts w:ascii="Symbol" w:hAnsi="Symbol" w:hint="default"/>
      </w:rPr>
    </w:lvl>
    <w:lvl w:ilvl="4" w:tentative="1">
      <w:start w:val="1"/>
      <w:numFmt w:val="bullet"/>
      <w:lvlText w:val="o"/>
      <w:lvlJc w:val="left"/>
      <w:pPr>
        <w:ind w:left="3597" w:hanging="360"/>
      </w:pPr>
      <w:rPr>
        <w:rFonts w:ascii="Courier New" w:hAnsi="Courier New" w:cs="Courier New" w:hint="default"/>
      </w:rPr>
    </w:lvl>
    <w:lvl w:ilvl="5" w:tentative="1">
      <w:start w:val="1"/>
      <w:numFmt w:val="bullet"/>
      <w:lvlText w:val=""/>
      <w:lvlJc w:val="left"/>
      <w:pPr>
        <w:ind w:left="4317" w:hanging="360"/>
      </w:pPr>
      <w:rPr>
        <w:rFonts w:ascii="Wingdings" w:hAnsi="Wingdings" w:hint="default"/>
      </w:rPr>
    </w:lvl>
    <w:lvl w:ilvl="6" w:tentative="1">
      <w:start w:val="1"/>
      <w:numFmt w:val="bullet"/>
      <w:lvlText w:val=""/>
      <w:lvlJc w:val="left"/>
      <w:pPr>
        <w:ind w:left="5037" w:hanging="360"/>
      </w:pPr>
      <w:rPr>
        <w:rFonts w:ascii="Symbol" w:hAnsi="Symbol" w:hint="default"/>
      </w:rPr>
    </w:lvl>
    <w:lvl w:ilvl="7" w:tentative="1">
      <w:start w:val="1"/>
      <w:numFmt w:val="bullet"/>
      <w:lvlText w:val="o"/>
      <w:lvlJc w:val="left"/>
      <w:pPr>
        <w:ind w:left="5757" w:hanging="360"/>
      </w:pPr>
      <w:rPr>
        <w:rFonts w:ascii="Courier New" w:hAnsi="Courier New" w:cs="Courier New" w:hint="default"/>
      </w:rPr>
    </w:lvl>
    <w:lvl w:ilvl="8" w:tentative="1">
      <w:start w:val="1"/>
      <w:numFmt w:val="bullet"/>
      <w:lvlText w:val=""/>
      <w:lvlJc w:val="left"/>
      <w:pPr>
        <w:ind w:left="6477" w:hanging="360"/>
      </w:pPr>
      <w:rPr>
        <w:rFonts w:ascii="Wingdings" w:hAnsi="Wingdings" w:hint="default"/>
      </w:rPr>
    </w:lvl>
  </w:abstractNum>
  <w:abstractNum w:abstractNumId="12">
    <w:nsid w:val="2AAD7C9C"/>
    <w:multiLevelType w:val="hybridMultilevel"/>
    <w:tmpl w:val="975E8214"/>
    <w:lvl w:ilvl="0">
      <w:start w:val="1"/>
      <w:numFmt w:val="bullet"/>
      <w:lvlText w:val=""/>
      <w:lvlJc w:val="left"/>
      <w:pPr>
        <w:tabs>
          <w:tab w:val="num" w:pos="360"/>
        </w:tabs>
        <w:ind w:left="360" w:hanging="360"/>
      </w:pPr>
      <w:rPr>
        <w:rFonts w:ascii="Symbol" w:hAnsi="Symbol" w:hint="default"/>
        <w:color w:val="4F81BD" w:themeColor="accent1"/>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2BBA2AAA"/>
    <w:multiLevelType w:val="hybridMultilevel"/>
    <w:tmpl w:val="F46C696A"/>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C0D339E"/>
    <w:multiLevelType w:val="hybridMultilevel"/>
    <w:tmpl w:val="F9225114"/>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D7359CD"/>
    <w:multiLevelType w:val="hybridMultilevel"/>
    <w:tmpl w:val="CB728A38"/>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00B49CD"/>
    <w:multiLevelType w:val="hybridMultilevel"/>
    <w:tmpl w:val="01F69988"/>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2BD4818"/>
    <w:multiLevelType w:val="hybridMultilevel"/>
    <w:tmpl w:val="21AE96A4"/>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2D720F6"/>
    <w:multiLevelType w:val="hybridMultilevel"/>
    <w:tmpl w:val="80526796"/>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4E0363F"/>
    <w:multiLevelType w:val="hybridMultilevel"/>
    <w:tmpl w:val="9B98B8B2"/>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39787992"/>
    <w:multiLevelType w:val="hybridMultilevel"/>
    <w:tmpl w:val="6F1E4EAC"/>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D4549A5"/>
    <w:multiLevelType w:val="hybridMultilevel"/>
    <w:tmpl w:val="0632F9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3DCE4434"/>
    <w:multiLevelType w:val="hybridMultilevel"/>
    <w:tmpl w:val="836684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3E725444"/>
    <w:multiLevelType w:val="hybridMultilevel"/>
    <w:tmpl w:val="EAE61CDE"/>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06F2D79"/>
    <w:multiLevelType w:val="hybridMultilevel"/>
    <w:tmpl w:val="8116C0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13D11BC"/>
    <w:multiLevelType w:val="hybridMultilevel"/>
    <w:tmpl w:val="2EFA7B64"/>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43572B21"/>
    <w:multiLevelType w:val="hybridMultilevel"/>
    <w:tmpl w:val="88524848"/>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3623ED3"/>
    <w:multiLevelType w:val="hybridMultilevel"/>
    <w:tmpl w:val="D90C5CD0"/>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43B248F7"/>
    <w:multiLevelType w:val="hybridMultilevel"/>
    <w:tmpl w:val="F70C45B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49616505"/>
    <w:multiLevelType w:val="hybridMultilevel"/>
    <w:tmpl w:val="6608A96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499E6E3B"/>
    <w:multiLevelType w:val="hybridMultilevel"/>
    <w:tmpl w:val="35A0C174"/>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52C354D1"/>
    <w:multiLevelType w:val="hybridMultilevel"/>
    <w:tmpl w:val="18BAED28"/>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55F863C4"/>
    <w:multiLevelType w:val="hybridMultilevel"/>
    <w:tmpl w:val="6660D2B8"/>
    <w:lvl w:ilvl="0">
      <w:start w:val="1"/>
      <w:numFmt w:val="bullet"/>
      <w:lvlText w:val=""/>
      <w:lvlJc w:val="left"/>
      <w:pPr>
        <w:ind w:left="720" w:hanging="360"/>
      </w:pPr>
      <w:rPr>
        <w:rFonts w:ascii="Symbol" w:hAnsi="Symbol" w:hint="default"/>
        <w:color w:val="4F81BD" w:themeColor="accent1"/>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05E47A1"/>
    <w:multiLevelType w:val="hybridMultilevel"/>
    <w:tmpl w:val="3ED2925E"/>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1EF4F52"/>
    <w:multiLevelType w:val="hybridMultilevel"/>
    <w:tmpl w:val="5F5A6928"/>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61F77E2C"/>
    <w:multiLevelType w:val="hybridMultilevel"/>
    <w:tmpl w:val="7A40469A"/>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644A3243"/>
    <w:multiLevelType w:val="hybridMultilevel"/>
    <w:tmpl w:val="E8908810"/>
    <w:lvl w:ilvl="0">
      <w:start w:val="1"/>
      <w:numFmt w:val="bullet"/>
      <w:lvlText w:val=""/>
      <w:lvlJc w:val="left"/>
      <w:pPr>
        <w:ind w:left="360" w:hanging="360"/>
      </w:pPr>
      <w:rPr>
        <w:rFonts w:ascii="Symbol" w:hAnsi="Symbol" w:hint="default"/>
      </w:rPr>
    </w:lvl>
    <w:lvl w:ilvl="1">
      <w:start w:val="0"/>
      <w:numFmt w:val="bullet"/>
      <w:lvlText w:val="•"/>
      <w:lvlJc w:val="left"/>
      <w:pPr>
        <w:ind w:left="1440" w:hanging="720"/>
      </w:pPr>
      <w:rPr>
        <w:rFonts w:ascii="Calibri" w:eastAsia="Times New Roman" w:hAnsi="Calibri" w:cs="Microsoft Sans Serif"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7">
    <w:nsid w:val="670C779F"/>
    <w:multiLevelType w:val="hybridMultilevel"/>
    <w:tmpl w:val="AE3A5FC8"/>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69664D00"/>
    <w:multiLevelType w:val="hybridMultilevel"/>
    <w:tmpl w:val="A0488A7C"/>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6F3102A3"/>
    <w:multiLevelType w:val="hybridMultilevel"/>
    <w:tmpl w:val="F9745EA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7226756C"/>
    <w:multiLevelType w:val="hybridMultilevel"/>
    <w:tmpl w:val="D17E565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nsid w:val="752B3BAE"/>
    <w:multiLevelType w:val="hybridMultilevel"/>
    <w:tmpl w:val="73F4F156"/>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75563D69"/>
    <w:multiLevelType w:val="hybridMultilevel"/>
    <w:tmpl w:val="4C04C292"/>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75A91329"/>
    <w:multiLevelType w:val="hybridMultilevel"/>
    <w:tmpl w:val="615A544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4">
    <w:nsid w:val="78C03437"/>
    <w:multiLevelType w:val="hybridMultilevel"/>
    <w:tmpl w:val="A8C05DEC"/>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793B1E02"/>
    <w:multiLevelType w:val="hybridMultilevel"/>
    <w:tmpl w:val="C9FC71C6"/>
    <w:lvl w:ilvl="0">
      <w:start w:val="1"/>
      <w:numFmt w:val="bullet"/>
      <w:lvlText w:val="o"/>
      <w:lvlJc w:val="left"/>
      <w:pPr>
        <w:ind w:left="770" w:hanging="360"/>
      </w:pPr>
      <w:rPr>
        <w:rFonts w:ascii="Courier New" w:hAnsi="Courier New" w:hint="default"/>
      </w:rPr>
    </w:lvl>
    <w:lvl w:ilvl="1" w:tentative="1">
      <w:start w:val="1"/>
      <w:numFmt w:val="bullet"/>
      <w:lvlText w:val="o"/>
      <w:lvlJc w:val="left"/>
      <w:pPr>
        <w:ind w:left="1490" w:hanging="360"/>
      </w:pPr>
      <w:rPr>
        <w:rFonts w:ascii="Courier New" w:hAnsi="Courier New" w:cs="Courier New" w:hint="default"/>
      </w:rPr>
    </w:lvl>
    <w:lvl w:ilvl="2" w:tentative="1">
      <w:start w:val="1"/>
      <w:numFmt w:val="bullet"/>
      <w:lvlText w:val=""/>
      <w:lvlJc w:val="left"/>
      <w:pPr>
        <w:ind w:left="2210" w:hanging="360"/>
      </w:pPr>
      <w:rPr>
        <w:rFonts w:ascii="Wingdings" w:hAnsi="Wingdings" w:hint="default"/>
      </w:rPr>
    </w:lvl>
    <w:lvl w:ilvl="3" w:tentative="1">
      <w:start w:val="1"/>
      <w:numFmt w:val="bullet"/>
      <w:lvlText w:val=""/>
      <w:lvlJc w:val="left"/>
      <w:pPr>
        <w:ind w:left="2930" w:hanging="360"/>
      </w:pPr>
      <w:rPr>
        <w:rFonts w:ascii="Symbol" w:hAnsi="Symbol" w:hint="default"/>
      </w:rPr>
    </w:lvl>
    <w:lvl w:ilvl="4" w:tentative="1">
      <w:start w:val="1"/>
      <w:numFmt w:val="bullet"/>
      <w:lvlText w:val="o"/>
      <w:lvlJc w:val="left"/>
      <w:pPr>
        <w:ind w:left="3650" w:hanging="360"/>
      </w:pPr>
      <w:rPr>
        <w:rFonts w:ascii="Courier New" w:hAnsi="Courier New" w:cs="Courier New" w:hint="default"/>
      </w:rPr>
    </w:lvl>
    <w:lvl w:ilvl="5" w:tentative="1">
      <w:start w:val="1"/>
      <w:numFmt w:val="bullet"/>
      <w:lvlText w:val=""/>
      <w:lvlJc w:val="left"/>
      <w:pPr>
        <w:ind w:left="4370" w:hanging="360"/>
      </w:pPr>
      <w:rPr>
        <w:rFonts w:ascii="Wingdings" w:hAnsi="Wingdings" w:hint="default"/>
      </w:rPr>
    </w:lvl>
    <w:lvl w:ilvl="6" w:tentative="1">
      <w:start w:val="1"/>
      <w:numFmt w:val="bullet"/>
      <w:lvlText w:val=""/>
      <w:lvlJc w:val="left"/>
      <w:pPr>
        <w:ind w:left="5090" w:hanging="360"/>
      </w:pPr>
      <w:rPr>
        <w:rFonts w:ascii="Symbol" w:hAnsi="Symbol" w:hint="default"/>
      </w:rPr>
    </w:lvl>
    <w:lvl w:ilvl="7" w:tentative="1">
      <w:start w:val="1"/>
      <w:numFmt w:val="bullet"/>
      <w:lvlText w:val="o"/>
      <w:lvlJc w:val="left"/>
      <w:pPr>
        <w:ind w:left="5810" w:hanging="360"/>
      </w:pPr>
      <w:rPr>
        <w:rFonts w:ascii="Courier New" w:hAnsi="Courier New" w:cs="Courier New" w:hint="default"/>
      </w:rPr>
    </w:lvl>
    <w:lvl w:ilvl="8" w:tentative="1">
      <w:start w:val="1"/>
      <w:numFmt w:val="bullet"/>
      <w:lvlText w:val=""/>
      <w:lvlJc w:val="left"/>
      <w:pPr>
        <w:ind w:left="6530" w:hanging="360"/>
      </w:pPr>
      <w:rPr>
        <w:rFonts w:ascii="Wingdings" w:hAnsi="Wingdings" w:hint="default"/>
      </w:rPr>
    </w:lvl>
  </w:abstractNum>
  <w:abstractNum w:abstractNumId="46">
    <w:nsid w:val="7BE96CE8"/>
    <w:multiLevelType w:val="hybridMultilevel"/>
    <w:tmpl w:val="722C7B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0"/>
      <w:numFmt w:val="bullet"/>
      <w:lvlText w:val="•"/>
      <w:lvlJc w:val="left"/>
      <w:pPr>
        <w:ind w:left="2520" w:hanging="720"/>
      </w:pPr>
      <w:rPr>
        <w:rFonts w:ascii="Calibri" w:hAnsi="Calibri" w:eastAsiaTheme="minorEastAsia" w:cstheme="minorBidi"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7">
    <w:nsid w:val="7F1F211B"/>
    <w:multiLevelType w:val="hybridMultilevel"/>
    <w:tmpl w:val="609CCFA6"/>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0"/>
  </w:num>
  <w:num w:numId="2">
    <w:abstractNumId w:val="36"/>
  </w:num>
  <w:num w:numId="3">
    <w:abstractNumId w:val="31"/>
  </w:num>
  <w:num w:numId="4">
    <w:abstractNumId w:val="30"/>
  </w:num>
  <w:num w:numId="5">
    <w:abstractNumId w:val="41"/>
  </w:num>
  <w:num w:numId="6">
    <w:abstractNumId w:val="23"/>
  </w:num>
  <w:num w:numId="7">
    <w:abstractNumId w:val="18"/>
  </w:num>
  <w:num w:numId="8">
    <w:abstractNumId w:val="37"/>
  </w:num>
  <w:num w:numId="9">
    <w:abstractNumId w:val="11"/>
  </w:num>
  <w:num w:numId="10">
    <w:abstractNumId w:val="28"/>
  </w:num>
  <w:num w:numId="11">
    <w:abstractNumId w:val="33"/>
  </w:num>
  <w:num w:numId="12">
    <w:abstractNumId w:val="13"/>
  </w:num>
  <w:num w:numId="13">
    <w:abstractNumId w:val="47"/>
  </w:num>
  <w:num w:numId="14">
    <w:abstractNumId w:val="5"/>
  </w:num>
  <w:num w:numId="15">
    <w:abstractNumId w:val="8"/>
  </w:num>
  <w:num w:numId="16">
    <w:abstractNumId w:val="42"/>
  </w:num>
  <w:num w:numId="17">
    <w:abstractNumId w:val="16"/>
  </w:num>
  <w:num w:numId="18">
    <w:abstractNumId w:val="14"/>
  </w:num>
  <w:num w:numId="19">
    <w:abstractNumId w:val="20"/>
  </w:num>
  <w:num w:numId="20">
    <w:abstractNumId w:val="26"/>
  </w:num>
  <w:num w:numId="21">
    <w:abstractNumId w:val="27"/>
  </w:num>
  <w:num w:numId="22">
    <w:abstractNumId w:val="44"/>
  </w:num>
  <w:num w:numId="23">
    <w:abstractNumId w:val="9"/>
  </w:num>
  <w:num w:numId="24">
    <w:abstractNumId w:val="17"/>
  </w:num>
  <w:num w:numId="25">
    <w:abstractNumId w:val="43"/>
  </w:num>
  <w:num w:numId="26">
    <w:abstractNumId w:val="15"/>
  </w:num>
  <w:num w:numId="27">
    <w:abstractNumId w:val="38"/>
  </w:num>
  <w:num w:numId="28">
    <w:abstractNumId w:val="25"/>
  </w:num>
  <w:num w:numId="29">
    <w:abstractNumId w:val="19"/>
  </w:num>
  <w:num w:numId="30">
    <w:abstractNumId w:val="6"/>
  </w:num>
  <w:num w:numId="31">
    <w:abstractNumId w:val="34"/>
  </w:num>
  <w:num w:numId="32">
    <w:abstractNumId w:val="45"/>
  </w:num>
  <w:num w:numId="33">
    <w:abstractNumId w:val="46"/>
  </w:num>
  <w:num w:numId="34">
    <w:abstractNumId w:val="12"/>
  </w:num>
  <w:num w:numId="35">
    <w:abstractNumId w:val="7"/>
  </w:num>
  <w:num w:numId="36">
    <w:abstractNumId w:val="35"/>
  </w:num>
  <w:num w:numId="37">
    <w:abstractNumId w:val="10"/>
  </w:num>
  <w:num w:numId="38">
    <w:abstractNumId w:val="24"/>
  </w:num>
  <w:num w:numId="39">
    <w:abstractNumId w:val="39"/>
  </w:num>
  <w:num w:numId="40">
    <w:abstractNumId w:val="21"/>
  </w:num>
  <w:num w:numId="41">
    <w:abstractNumId w:val="4"/>
  </w:num>
  <w:num w:numId="42">
    <w:abstractNumId w:val="22"/>
  </w:num>
  <w:num w:numId="43">
    <w:abstractNumId w:val="32"/>
  </w:num>
  <w:num w:numId="44">
    <w:abstractNumId w:val="2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65D"/>
    <w:rsid w:val="0000442B"/>
    <w:rsid w:val="000070D0"/>
    <w:rsid w:val="000070FF"/>
    <w:rsid w:val="00011474"/>
    <w:rsid w:val="00023EE2"/>
    <w:rsid w:val="00023F0E"/>
    <w:rsid w:val="00026FA6"/>
    <w:rsid w:val="00031CC7"/>
    <w:rsid w:val="00032A4A"/>
    <w:rsid w:val="000413F4"/>
    <w:rsid w:val="00043AC3"/>
    <w:rsid w:val="0005615D"/>
    <w:rsid w:val="0006133C"/>
    <w:rsid w:val="00061790"/>
    <w:rsid w:val="00064B9E"/>
    <w:rsid w:val="000679A7"/>
    <w:rsid w:val="000739C2"/>
    <w:rsid w:val="00073C57"/>
    <w:rsid w:val="000815EE"/>
    <w:rsid w:val="00083CCA"/>
    <w:rsid w:val="000853D4"/>
    <w:rsid w:val="00085D35"/>
    <w:rsid w:val="00087951"/>
    <w:rsid w:val="0009297B"/>
    <w:rsid w:val="000961F9"/>
    <w:rsid w:val="000A1095"/>
    <w:rsid w:val="000A653B"/>
    <w:rsid w:val="000A6C11"/>
    <w:rsid w:val="000B157C"/>
    <w:rsid w:val="000B4C55"/>
    <w:rsid w:val="000C410D"/>
    <w:rsid w:val="000C432C"/>
    <w:rsid w:val="000C6B2F"/>
    <w:rsid w:val="000D2FAB"/>
    <w:rsid w:val="000E054C"/>
    <w:rsid w:val="000E1686"/>
    <w:rsid w:val="000F1F9D"/>
    <w:rsid w:val="000F30FA"/>
    <w:rsid w:val="000F57A7"/>
    <w:rsid w:val="000F6CA1"/>
    <w:rsid w:val="00101A96"/>
    <w:rsid w:val="00104618"/>
    <w:rsid w:val="00105877"/>
    <w:rsid w:val="00117388"/>
    <w:rsid w:val="001248D3"/>
    <w:rsid w:val="00126DEF"/>
    <w:rsid w:val="00135907"/>
    <w:rsid w:val="00140D80"/>
    <w:rsid w:val="00141CC6"/>
    <w:rsid w:val="0014268C"/>
    <w:rsid w:val="00143D93"/>
    <w:rsid w:val="001461F5"/>
    <w:rsid w:val="00150672"/>
    <w:rsid w:val="001537F5"/>
    <w:rsid w:val="00166EE8"/>
    <w:rsid w:val="00175C6C"/>
    <w:rsid w:val="00176174"/>
    <w:rsid w:val="00177021"/>
    <w:rsid w:val="00177718"/>
    <w:rsid w:val="001807A2"/>
    <w:rsid w:val="00182F6F"/>
    <w:rsid w:val="00186CFB"/>
    <w:rsid w:val="0019206B"/>
    <w:rsid w:val="00192CF3"/>
    <w:rsid w:val="00195D91"/>
    <w:rsid w:val="00197D21"/>
    <w:rsid w:val="001A4001"/>
    <w:rsid w:val="001A496D"/>
    <w:rsid w:val="001A56E8"/>
    <w:rsid w:val="001B3592"/>
    <w:rsid w:val="001C0990"/>
    <w:rsid w:val="001E562A"/>
    <w:rsid w:val="001E7756"/>
    <w:rsid w:val="001F4B23"/>
    <w:rsid w:val="0021165D"/>
    <w:rsid w:val="002129B8"/>
    <w:rsid w:val="00221B3A"/>
    <w:rsid w:val="00223149"/>
    <w:rsid w:val="00224051"/>
    <w:rsid w:val="00227EF1"/>
    <w:rsid w:val="00233946"/>
    <w:rsid w:val="0023777D"/>
    <w:rsid w:val="00237C96"/>
    <w:rsid w:val="0024115F"/>
    <w:rsid w:val="00241505"/>
    <w:rsid w:val="002462AC"/>
    <w:rsid w:val="002463E5"/>
    <w:rsid w:val="00247A96"/>
    <w:rsid w:val="0025063D"/>
    <w:rsid w:val="00253349"/>
    <w:rsid w:val="00257ACD"/>
    <w:rsid w:val="00260CC4"/>
    <w:rsid w:val="00262E98"/>
    <w:rsid w:val="002648FA"/>
    <w:rsid w:val="002667D9"/>
    <w:rsid w:val="00266E9B"/>
    <w:rsid w:val="002749F1"/>
    <w:rsid w:val="00277E6C"/>
    <w:rsid w:val="00280D16"/>
    <w:rsid w:val="002812F8"/>
    <w:rsid w:val="0028210C"/>
    <w:rsid w:val="0028241C"/>
    <w:rsid w:val="00282F0B"/>
    <w:rsid w:val="002851EE"/>
    <w:rsid w:val="00285686"/>
    <w:rsid w:val="002861EA"/>
    <w:rsid w:val="00294DDA"/>
    <w:rsid w:val="00296EAD"/>
    <w:rsid w:val="00297440"/>
    <w:rsid w:val="002978D5"/>
    <w:rsid w:val="002A339B"/>
    <w:rsid w:val="002A3A2B"/>
    <w:rsid w:val="002B73D4"/>
    <w:rsid w:val="002B78B7"/>
    <w:rsid w:val="002C2083"/>
    <w:rsid w:val="002D3C4D"/>
    <w:rsid w:val="002D6868"/>
    <w:rsid w:val="002F0455"/>
    <w:rsid w:val="002F2701"/>
    <w:rsid w:val="002F35ED"/>
    <w:rsid w:val="002F42CE"/>
    <w:rsid w:val="002F5395"/>
    <w:rsid w:val="002F5B34"/>
    <w:rsid w:val="00302F08"/>
    <w:rsid w:val="003039C7"/>
    <w:rsid w:val="00306AD8"/>
    <w:rsid w:val="00310C26"/>
    <w:rsid w:val="0031464D"/>
    <w:rsid w:val="00314BA8"/>
    <w:rsid w:val="0031535F"/>
    <w:rsid w:val="00316D13"/>
    <w:rsid w:val="0032088F"/>
    <w:rsid w:val="00324A30"/>
    <w:rsid w:val="00326169"/>
    <w:rsid w:val="00333F51"/>
    <w:rsid w:val="00337D5E"/>
    <w:rsid w:val="00351B9B"/>
    <w:rsid w:val="00352C00"/>
    <w:rsid w:val="0035612B"/>
    <w:rsid w:val="00360614"/>
    <w:rsid w:val="00363434"/>
    <w:rsid w:val="003647E2"/>
    <w:rsid w:val="00364A6C"/>
    <w:rsid w:val="003667F9"/>
    <w:rsid w:val="00366860"/>
    <w:rsid w:val="00372D28"/>
    <w:rsid w:val="00373A21"/>
    <w:rsid w:val="00376EC0"/>
    <w:rsid w:val="00383DA8"/>
    <w:rsid w:val="00386142"/>
    <w:rsid w:val="00387579"/>
    <w:rsid w:val="003A3726"/>
    <w:rsid w:val="003B7C79"/>
    <w:rsid w:val="003C00FB"/>
    <w:rsid w:val="003C30F4"/>
    <w:rsid w:val="003C464A"/>
    <w:rsid w:val="003E1255"/>
    <w:rsid w:val="003E7F18"/>
    <w:rsid w:val="003F7A26"/>
    <w:rsid w:val="00400D53"/>
    <w:rsid w:val="00414133"/>
    <w:rsid w:val="00416278"/>
    <w:rsid w:val="0041667A"/>
    <w:rsid w:val="00417CC0"/>
    <w:rsid w:val="00423DF4"/>
    <w:rsid w:val="004244F6"/>
    <w:rsid w:val="00426077"/>
    <w:rsid w:val="004349E6"/>
    <w:rsid w:val="00435FC5"/>
    <w:rsid w:val="00440D11"/>
    <w:rsid w:val="00445C62"/>
    <w:rsid w:val="00450BBA"/>
    <w:rsid w:val="0045214A"/>
    <w:rsid w:val="00456DFB"/>
    <w:rsid w:val="0045760B"/>
    <w:rsid w:val="00460924"/>
    <w:rsid w:val="00461296"/>
    <w:rsid w:val="00467E2E"/>
    <w:rsid w:val="00471AF6"/>
    <w:rsid w:val="00471EC4"/>
    <w:rsid w:val="00473AF1"/>
    <w:rsid w:val="0047675F"/>
    <w:rsid w:val="0047751B"/>
    <w:rsid w:val="00480DF3"/>
    <w:rsid w:val="00485935"/>
    <w:rsid w:val="00486120"/>
    <w:rsid w:val="004A2635"/>
    <w:rsid w:val="004A7ADB"/>
    <w:rsid w:val="004C079E"/>
    <w:rsid w:val="004C3D5D"/>
    <w:rsid w:val="004C5601"/>
    <w:rsid w:val="004C65C5"/>
    <w:rsid w:val="004D0C12"/>
    <w:rsid w:val="004D5E08"/>
    <w:rsid w:val="004D7367"/>
    <w:rsid w:val="004F16DD"/>
    <w:rsid w:val="004F3AE9"/>
    <w:rsid w:val="00500F6D"/>
    <w:rsid w:val="00513E76"/>
    <w:rsid w:val="00516B1D"/>
    <w:rsid w:val="005253FF"/>
    <w:rsid w:val="00527FEA"/>
    <w:rsid w:val="00535866"/>
    <w:rsid w:val="00545840"/>
    <w:rsid w:val="0055009C"/>
    <w:rsid w:val="0055489C"/>
    <w:rsid w:val="00557EB7"/>
    <w:rsid w:val="00557F3F"/>
    <w:rsid w:val="00564F2A"/>
    <w:rsid w:val="005774F4"/>
    <w:rsid w:val="00580E09"/>
    <w:rsid w:val="005831EC"/>
    <w:rsid w:val="005865EE"/>
    <w:rsid w:val="00586B83"/>
    <w:rsid w:val="005928D7"/>
    <w:rsid w:val="005935DD"/>
    <w:rsid w:val="005943C2"/>
    <w:rsid w:val="005A47FA"/>
    <w:rsid w:val="005A5E72"/>
    <w:rsid w:val="005C7BF5"/>
    <w:rsid w:val="005D0F46"/>
    <w:rsid w:val="005D209D"/>
    <w:rsid w:val="005D475F"/>
    <w:rsid w:val="005D4F4D"/>
    <w:rsid w:val="005E1734"/>
    <w:rsid w:val="005E2E87"/>
    <w:rsid w:val="005E343F"/>
    <w:rsid w:val="005E491B"/>
    <w:rsid w:val="005F4A28"/>
    <w:rsid w:val="005F777F"/>
    <w:rsid w:val="0060194B"/>
    <w:rsid w:val="00601AFA"/>
    <w:rsid w:val="0061342A"/>
    <w:rsid w:val="00614108"/>
    <w:rsid w:val="00614651"/>
    <w:rsid w:val="00622145"/>
    <w:rsid w:val="00623F58"/>
    <w:rsid w:val="006240DB"/>
    <w:rsid w:val="006300A7"/>
    <w:rsid w:val="00633CB3"/>
    <w:rsid w:val="0064179E"/>
    <w:rsid w:val="0064326F"/>
    <w:rsid w:val="00646E40"/>
    <w:rsid w:val="00654168"/>
    <w:rsid w:val="00656CB2"/>
    <w:rsid w:val="0066498A"/>
    <w:rsid w:val="006722E1"/>
    <w:rsid w:val="0067473D"/>
    <w:rsid w:val="00675C25"/>
    <w:rsid w:val="00681DC2"/>
    <w:rsid w:val="006838EC"/>
    <w:rsid w:val="0068776E"/>
    <w:rsid w:val="00695BBC"/>
    <w:rsid w:val="00695C89"/>
    <w:rsid w:val="00696500"/>
    <w:rsid w:val="006A5A6D"/>
    <w:rsid w:val="006A7D18"/>
    <w:rsid w:val="006A7E8A"/>
    <w:rsid w:val="006B0910"/>
    <w:rsid w:val="006B093B"/>
    <w:rsid w:val="006B21BE"/>
    <w:rsid w:val="006B7051"/>
    <w:rsid w:val="006C259A"/>
    <w:rsid w:val="006C6A97"/>
    <w:rsid w:val="006D18E4"/>
    <w:rsid w:val="006E01C0"/>
    <w:rsid w:val="006E72E7"/>
    <w:rsid w:val="006F3CC5"/>
    <w:rsid w:val="0070115C"/>
    <w:rsid w:val="00716D0C"/>
    <w:rsid w:val="00723619"/>
    <w:rsid w:val="00726FA0"/>
    <w:rsid w:val="007322DD"/>
    <w:rsid w:val="007331E9"/>
    <w:rsid w:val="007351FA"/>
    <w:rsid w:val="00740F47"/>
    <w:rsid w:val="00744754"/>
    <w:rsid w:val="00752601"/>
    <w:rsid w:val="00753EFE"/>
    <w:rsid w:val="0075434A"/>
    <w:rsid w:val="007635D7"/>
    <w:rsid w:val="00765410"/>
    <w:rsid w:val="0076578A"/>
    <w:rsid w:val="00771409"/>
    <w:rsid w:val="0077257F"/>
    <w:rsid w:val="00777BE4"/>
    <w:rsid w:val="007847B3"/>
    <w:rsid w:val="0078507E"/>
    <w:rsid w:val="0078511D"/>
    <w:rsid w:val="00785745"/>
    <w:rsid w:val="00785FA9"/>
    <w:rsid w:val="00786F5E"/>
    <w:rsid w:val="007870EE"/>
    <w:rsid w:val="00794E12"/>
    <w:rsid w:val="00796AD5"/>
    <w:rsid w:val="007A6213"/>
    <w:rsid w:val="007B30D0"/>
    <w:rsid w:val="007B339E"/>
    <w:rsid w:val="007B6668"/>
    <w:rsid w:val="007C1701"/>
    <w:rsid w:val="007C787D"/>
    <w:rsid w:val="007D3A93"/>
    <w:rsid w:val="007D3D90"/>
    <w:rsid w:val="007D4690"/>
    <w:rsid w:val="007E1183"/>
    <w:rsid w:val="007E3DEA"/>
    <w:rsid w:val="007E45F3"/>
    <w:rsid w:val="007E51A0"/>
    <w:rsid w:val="007E5D5A"/>
    <w:rsid w:val="007F2520"/>
    <w:rsid w:val="007F308D"/>
    <w:rsid w:val="007F5151"/>
    <w:rsid w:val="00800F34"/>
    <w:rsid w:val="008018A1"/>
    <w:rsid w:val="008068DD"/>
    <w:rsid w:val="008129EE"/>
    <w:rsid w:val="00814381"/>
    <w:rsid w:val="0082780E"/>
    <w:rsid w:val="0083581B"/>
    <w:rsid w:val="0083596E"/>
    <w:rsid w:val="0084287F"/>
    <w:rsid w:val="00846937"/>
    <w:rsid w:val="008502A0"/>
    <w:rsid w:val="00851016"/>
    <w:rsid w:val="00851C64"/>
    <w:rsid w:val="008564D8"/>
    <w:rsid w:val="0086317A"/>
    <w:rsid w:val="00867A10"/>
    <w:rsid w:val="00874E79"/>
    <w:rsid w:val="008827BA"/>
    <w:rsid w:val="00891479"/>
    <w:rsid w:val="00896277"/>
    <w:rsid w:val="00897E7E"/>
    <w:rsid w:val="008A4ECB"/>
    <w:rsid w:val="008A4FA1"/>
    <w:rsid w:val="008A6299"/>
    <w:rsid w:val="008A6DE2"/>
    <w:rsid w:val="008A6EAE"/>
    <w:rsid w:val="008B4EBA"/>
    <w:rsid w:val="008B6362"/>
    <w:rsid w:val="008C0879"/>
    <w:rsid w:val="008C6B24"/>
    <w:rsid w:val="008D2097"/>
    <w:rsid w:val="008D43D5"/>
    <w:rsid w:val="008D78CA"/>
    <w:rsid w:val="008F61DC"/>
    <w:rsid w:val="008F628B"/>
    <w:rsid w:val="009019FD"/>
    <w:rsid w:val="009130FB"/>
    <w:rsid w:val="00922895"/>
    <w:rsid w:val="0092561F"/>
    <w:rsid w:val="00926318"/>
    <w:rsid w:val="009269A3"/>
    <w:rsid w:val="0093547D"/>
    <w:rsid w:val="009411A9"/>
    <w:rsid w:val="00942408"/>
    <w:rsid w:val="00952672"/>
    <w:rsid w:val="009635C6"/>
    <w:rsid w:val="00963EA5"/>
    <w:rsid w:val="009668E1"/>
    <w:rsid w:val="00971E6B"/>
    <w:rsid w:val="009741E1"/>
    <w:rsid w:val="0098108F"/>
    <w:rsid w:val="009917F7"/>
    <w:rsid w:val="009935C2"/>
    <w:rsid w:val="009A2DA7"/>
    <w:rsid w:val="009A3DEA"/>
    <w:rsid w:val="009A6E48"/>
    <w:rsid w:val="009C3690"/>
    <w:rsid w:val="009D699D"/>
    <w:rsid w:val="009E2687"/>
    <w:rsid w:val="009E3117"/>
    <w:rsid w:val="009E55D8"/>
    <w:rsid w:val="009F07B2"/>
    <w:rsid w:val="009F523A"/>
    <w:rsid w:val="009F607E"/>
    <w:rsid w:val="009F7459"/>
    <w:rsid w:val="00A002E5"/>
    <w:rsid w:val="00A00FEE"/>
    <w:rsid w:val="00A117A1"/>
    <w:rsid w:val="00A20F36"/>
    <w:rsid w:val="00A2149B"/>
    <w:rsid w:val="00A305C4"/>
    <w:rsid w:val="00A31B6C"/>
    <w:rsid w:val="00A328CE"/>
    <w:rsid w:val="00A51699"/>
    <w:rsid w:val="00A5333B"/>
    <w:rsid w:val="00A640D7"/>
    <w:rsid w:val="00A64459"/>
    <w:rsid w:val="00A64743"/>
    <w:rsid w:val="00A6544E"/>
    <w:rsid w:val="00A7592A"/>
    <w:rsid w:val="00A77A0D"/>
    <w:rsid w:val="00A80C63"/>
    <w:rsid w:val="00A830A8"/>
    <w:rsid w:val="00A91D51"/>
    <w:rsid w:val="00A97ABE"/>
    <w:rsid w:val="00AA0EFE"/>
    <w:rsid w:val="00AA3CDF"/>
    <w:rsid w:val="00AA4359"/>
    <w:rsid w:val="00AA45A3"/>
    <w:rsid w:val="00AA45DF"/>
    <w:rsid w:val="00AA62CB"/>
    <w:rsid w:val="00AA7457"/>
    <w:rsid w:val="00AC7011"/>
    <w:rsid w:val="00AD0BD7"/>
    <w:rsid w:val="00AD37CF"/>
    <w:rsid w:val="00AD4EA3"/>
    <w:rsid w:val="00AD5550"/>
    <w:rsid w:val="00AD6AE2"/>
    <w:rsid w:val="00AD7EED"/>
    <w:rsid w:val="00AD7FAE"/>
    <w:rsid w:val="00AE1557"/>
    <w:rsid w:val="00AE39A6"/>
    <w:rsid w:val="00AE48B0"/>
    <w:rsid w:val="00AE48C5"/>
    <w:rsid w:val="00AF3E8D"/>
    <w:rsid w:val="00AF651B"/>
    <w:rsid w:val="00AF7C3C"/>
    <w:rsid w:val="00B006D4"/>
    <w:rsid w:val="00B02400"/>
    <w:rsid w:val="00B04033"/>
    <w:rsid w:val="00B121F3"/>
    <w:rsid w:val="00B21AFB"/>
    <w:rsid w:val="00B22725"/>
    <w:rsid w:val="00B25B0F"/>
    <w:rsid w:val="00B26F74"/>
    <w:rsid w:val="00B26FC8"/>
    <w:rsid w:val="00B32C44"/>
    <w:rsid w:val="00B414BD"/>
    <w:rsid w:val="00B41910"/>
    <w:rsid w:val="00B505D0"/>
    <w:rsid w:val="00B53519"/>
    <w:rsid w:val="00B70321"/>
    <w:rsid w:val="00B72623"/>
    <w:rsid w:val="00B74E91"/>
    <w:rsid w:val="00B80A08"/>
    <w:rsid w:val="00B80D8B"/>
    <w:rsid w:val="00B819CD"/>
    <w:rsid w:val="00B81FEF"/>
    <w:rsid w:val="00B82A5E"/>
    <w:rsid w:val="00B82EA6"/>
    <w:rsid w:val="00B84EB9"/>
    <w:rsid w:val="00B945C9"/>
    <w:rsid w:val="00BA59CC"/>
    <w:rsid w:val="00BA610E"/>
    <w:rsid w:val="00BA6198"/>
    <w:rsid w:val="00BB367F"/>
    <w:rsid w:val="00BC02A8"/>
    <w:rsid w:val="00BC101A"/>
    <w:rsid w:val="00BC5B5B"/>
    <w:rsid w:val="00BC7AD1"/>
    <w:rsid w:val="00BD0B06"/>
    <w:rsid w:val="00BD1419"/>
    <w:rsid w:val="00BE0E22"/>
    <w:rsid w:val="00BE2DDF"/>
    <w:rsid w:val="00BE31F2"/>
    <w:rsid w:val="00BE52A4"/>
    <w:rsid w:val="00BE708B"/>
    <w:rsid w:val="00BE728A"/>
    <w:rsid w:val="00C00347"/>
    <w:rsid w:val="00C02392"/>
    <w:rsid w:val="00C07471"/>
    <w:rsid w:val="00C07531"/>
    <w:rsid w:val="00C14756"/>
    <w:rsid w:val="00C165E0"/>
    <w:rsid w:val="00C174A2"/>
    <w:rsid w:val="00C22860"/>
    <w:rsid w:val="00C27A76"/>
    <w:rsid w:val="00C32888"/>
    <w:rsid w:val="00C3383C"/>
    <w:rsid w:val="00C41C19"/>
    <w:rsid w:val="00C441AF"/>
    <w:rsid w:val="00C45300"/>
    <w:rsid w:val="00C45CF2"/>
    <w:rsid w:val="00C47110"/>
    <w:rsid w:val="00C478C5"/>
    <w:rsid w:val="00C52BD3"/>
    <w:rsid w:val="00C6360A"/>
    <w:rsid w:val="00C6395F"/>
    <w:rsid w:val="00C7303B"/>
    <w:rsid w:val="00C739B5"/>
    <w:rsid w:val="00C82064"/>
    <w:rsid w:val="00C83F82"/>
    <w:rsid w:val="00C957CE"/>
    <w:rsid w:val="00C958E8"/>
    <w:rsid w:val="00C96C5E"/>
    <w:rsid w:val="00C96D38"/>
    <w:rsid w:val="00CA1833"/>
    <w:rsid w:val="00CA690C"/>
    <w:rsid w:val="00CA724D"/>
    <w:rsid w:val="00CB39A9"/>
    <w:rsid w:val="00CB7C46"/>
    <w:rsid w:val="00CC0556"/>
    <w:rsid w:val="00CC1D98"/>
    <w:rsid w:val="00CC2CB8"/>
    <w:rsid w:val="00CC39A1"/>
    <w:rsid w:val="00CC4849"/>
    <w:rsid w:val="00CC4B5E"/>
    <w:rsid w:val="00CC7279"/>
    <w:rsid w:val="00CC7E7C"/>
    <w:rsid w:val="00CE0468"/>
    <w:rsid w:val="00CF22B3"/>
    <w:rsid w:val="00CF3870"/>
    <w:rsid w:val="00CF427E"/>
    <w:rsid w:val="00D026A2"/>
    <w:rsid w:val="00D051E1"/>
    <w:rsid w:val="00D0648C"/>
    <w:rsid w:val="00D10A17"/>
    <w:rsid w:val="00D17C7D"/>
    <w:rsid w:val="00D234F4"/>
    <w:rsid w:val="00D271FE"/>
    <w:rsid w:val="00D315DC"/>
    <w:rsid w:val="00D37FE1"/>
    <w:rsid w:val="00D41F16"/>
    <w:rsid w:val="00D6223C"/>
    <w:rsid w:val="00D648E7"/>
    <w:rsid w:val="00D64C46"/>
    <w:rsid w:val="00D70F63"/>
    <w:rsid w:val="00D72EB2"/>
    <w:rsid w:val="00D803E8"/>
    <w:rsid w:val="00D85131"/>
    <w:rsid w:val="00D85774"/>
    <w:rsid w:val="00D85AAA"/>
    <w:rsid w:val="00D86729"/>
    <w:rsid w:val="00D97324"/>
    <w:rsid w:val="00DA34BE"/>
    <w:rsid w:val="00DA4064"/>
    <w:rsid w:val="00DB0A1C"/>
    <w:rsid w:val="00DB223D"/>
    <w:rsid w:val="00DC12D7"/>
    <w:rsid w:val="00DC1813"/>
    <w:rsid w:val="00DC3DBE"/>
    <w:rsid w:val="00DC67B8"/>
    <w:rsid w:val="00DD17D3"/>
    <w:rsid w:val="00DD319A"/>
    <w:rsid w:val="00DE1B5A"/>
    <w:rsid w:val="00DE3E0D"/>
    <w:rsid w:val="00DE5E34"/>
    <w:rsid w:val="00DF4220"/>
    <w:rsid w:val="00DF5B4D"/>
    <w:rsid w:val="00E0011D"/>
    <w:rsid w:val="00E0022D"/>
    <w:rsid w:val="00E0211B"/>
    <w:rsid w:val="00E06A82"/>
    <w:rsid w:val="00E07351"/>
    <w:rsid w:val="00E13E9A"/>
    <w:rsid w:val="00E307B5"/>
    <w:rsid w:val="00E41804"/>
    <w:rsid w:val="00E46D53"/>
    <w:rsid w:val="00E51B97"/>
    <w:rsid w:val="00E55011"/>
    <w:rsid w:val="00E5526F"/>
    <w:rsid w:val="00E55289"/>
    <w:rsid w:val="00E57639"/>
    <w:rsid w:val="00E57F39"/>
    <w:rsid w:val="00E673BC"/>
    <w:rsid w:val="00E7195C"/>
    <w:rsid w:val="00E72591"/>
    <w:rsid w:val="00E725B3"/>
    <w:rsid w:val="00E731E5"/>
    <w:rsid w:val="00E73D3B"/>
    <w:rsid w:val="00E75982"/>
    <w:rsid w:val="00E82FD6"/>
    <w:rsid w:val="00E83CB1"/>
    <w:rsid w:val="00E86740"/>
    <w:rsid w:val="00E9219A"/>
    <w:rsid w:val="00EA08DE"/>
    <w:rsid w:val="00EA6FFF"/>
    <w:rsid w:val="00EB182F"/>
    <w:rsid w:val="00EB1F3D"/>
    <w:rsid w:val="00EB54B7"/>
    <w:rsid w:val="00EC3AEF"/>
    <w:rsid w:val="00EC51BF"/>
    <w:rsid w:val="00ED5835"/>
    <w:rsid w:val="00EE49B5"/>
    <w:rsid w:val="00EE5498"/>
    <w:rsid w:val="00EE721F"/>
    <w:rsid w:val="00F03932"/>
    <w:rsid w:val="00F03DBF"/>
    <w:rsid w:val="00F071ED"/>
    <w:rsid w:val="00F07F00"/>
    <w:rsid w:val="00F1137A"/>
    <w:rsid w:val="00F14824"/>
    <w:rsid w:val="00F17023"/>
    <w:rsid w:val="00F172B5"/>
    <w:rsid w:val="00F17323"/>
    <w:rsid w:val="00F25DF4"/>
    <w:rsid w:val="00F31D3A"/>
    <w:rsid w:val="00F350B1"/>
    <w:rsid w:val="00F418DD"/>
    <w:rsid w:val="00F51AEC"/>
    <w:rsid w:val="00F666A0"/>
    <w:rsid w:val="00F73AB5"/>
    <w:rsid w:val="00F75120"/>
    <w:rsid w:val="00F81BC0"/>
    <w:rsid w:val="00F81D97"/>
    <w:rsid w:val="00F822F9"/>
    <w:rsid w:val="00F91A9B"/>
    <w:rsid w:val="00F932D8"/>
    <w:rsid w:val="00F9757A"/>
    <w:rsid w:val="00FA5B75"/>
    <w:rsid w:val="00FA7FB3"/>
    <w:rsid w:val="00FB09E3"/>
    <w:rsid w:val="00FB20D0"/>
    <w:rsid w:val="00FB4350"/>
    <w:rsid w:val="00FB680F"/>
    <w:rsid w:val="00FB780B"/>
    <w:rsid w:val="00FC19A1"/>
    <w:rsid w:val="00FC1E13"/>
    <w:rsid w:val="00FC67F0"/>
    <w:rsid w:val="00FD0175"/>
    <w:rsid w:val="00FD0B8D"/>
    <w:rsid w:val="00FD24E3"/>
    <w:rsid w:val="00FD3372"/>
    <w:rsid w:val="00FD4CA9"/>
    <w:rsid w:val="00FD5D39"/>
    <w:rsid w:val="00FE2485"/>
    <w:rsid w:val="00FE35F7"/>
    <w:rsid w:val="00FE4446"/>
    <w:rsid w:val="00FE536B"/>
    <w:rsid w:val="00FE7B44"/>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EFEB5967-9889-453D-B2A0-880F49EE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C6C"/>
    <w:pPr>
      <w:spacing w:after="200" w:line="276" w:lineRule="auto"/>
    </w:pPr>
    <w:rPr>
      <w:rFonts w:ascii="Calibri" w:hAnsi="Calibri" w:cs="Calibri"/>
      <w:sz w:val="22"/>
      <w:szCs w:val="22"/>
      <w:lang w:val="en-US" w:eastAsia="en-US"/>
    </w:rPr>
  </w:style>
  <w:style w:type="paragraph" w:styleId="Heading2">
    <w:name w:val="heading 2"/>
    <w:basedOn w:val="Normal"/>
    <w:next w:val="Normal"/>
    <w:link w:val="Heading2Char"/>
    <w:qFormat/>
    <w:rsid w:val="00AE1557"/>
    <w:pPr>
      <w:keepNext/>
      <w:spacing w:after="0" w:line="240" w:lineRule="auto"/>
      <w:ind w:left="1440"/>
      <w:outlineLvl w:val="1"/>
    </w:pPr>
    <w:rPr>
      <w:rFonts w:ascii="Times New Roman" w:hAnsi="Times New Roman" w:cs="Times New Roman"/>
      <w:b/>
      <w:bCs/>
      <w:szCs w:val="24"/>
    </w:rPr>
  </w:style>
  <w:style w:type="paragraph" w:styleId="Heading3">
    <w:name w:val="heading 3"/>
    <w:basedOn w:val="Normal"/>
    <w:next w:val="Normal"/>
    <w:link w:val="Heading3Char"/>
    <w:qFormat/>
    <w:rsid w:val="00AE1557"/>
    <w:pPr>
      <w:keepNext/>
      <w:spacing w:after="0" w:line="240" w:lineRule="auto"/>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65D"/>
    <w:pPr>
      <w:ind w:left="720"/>
      <w:contextualSpacing/>
    </w:pPr>
  </w:style>
  <w:style w:type="paragraph" w:styleId="BalloonText">
    <w:name w:val="Balloon Text"/>
    <w:basedOn w:val="Normal"/>
    <w:link w:val="BalloonTextChar"/>
    <w:rsid w:val="00211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1165D"/>
    <w:rPr>
      <w:rFonts w:ascii="Tahoma" w:hAnsi="Tahoma" w:cs="Tahoma"/>
      <w:sz w:val="16"/>
      <w:szCs w:val="16"/>
      <w:lang w:val="en-US" w:eastAsia="en-US"/>
    </w:rPr>
  </w:style>
  <w:style w:type="paragraph" w:customStyle="1" w:styleId="Achievement">
    <w:name w:val="Achievement"/>
    <w:basedOn w:val="BodyText"/>
    <w:rsid w:val="00426077"/>
    <w:pPr>
      <w:suppressAutoHyphens/>
      <w:spacing w:after="60" w:line="220" w:lineRule="atLeast"/>
      <w:ind w:left="720" w:right="245"/>
    </w:pPr>
    <w:rPr>
      <w:rFonts w:ascii="Verdana" w:hAnsi="Verdana" w:cs="Times New Roman"/>
      <w:b/>
      <w:lang w:eastAsia="ar-SA"/>
    </w:rPr>
  </w:style>
  <w:style w:type="paragraph" w:styleId="BodyText">
    <w:name w:val="Body Text"/>
    <w:basedOn w:val="Normal"/>
    <w:link w:val="BodyTextChar"/>
    <w:rsid w:val="00426077"/>
    <w:pPr>
      <w:spacing w:after="120"/>
    </w:pPr>
  </w:style>
  <w:style w:type="character" w:customStyle="1" w:styleId="BodyTextChar">
    <w:name w:val="Body Text Char"/>
    <w:basedOn w:val="DefaultParagraphFont"/>
    <w:link w:val="BodyText"/>
    <w:rsid w:val="00426077"/>
    <w:rPr>
      <w:rFonts w:ascii="Calibri" w:hAnsi="Calibri" w:cs="Calibri"/>
      <w:sz w:val="22"/>
      <w:szCs w:val="22"/>
      <w:lang w:val="en-US" w:eastAsia="en-US"/>
    </w:rPr>
  </w:style>
  <w:style w:type="character" w:styleId="Hyperlink">
    <w:name w:val="Hyperlink"/>
    <w:basedOn w:val="DefaultParagraphFont"/>
    <w:rsid w:val="00695BBC"/>
    <w:rPr>
      <w:color w:val="0000FF" w:themeColor="hyperlink"/>
      <w:u w:val="single"/>
    </w:rPr>
  </w:style>
  <w:style w:type="character" w:styleId="CommentReference">
    <w:name w:val="annotation reference"/>
    <w:basedOn w:val="DefaultParagraphFont"/>
    <w:rsid w:val="005D209D"/>
    <w:rPr>
      <w:sz w:val="16"/>
      <w:szCs w:val="16"/>
    </w:rPr>
  </w:style>
  <w:style w:type="paragraph" w:styleId="CommentText">
    <w:name w:val="annotation text"/>
    <w:basedOn w:val="Normal"/>
    <w:link w:val="CommentTextChar"/>
    <w:rsid w:val="005D209D"/>
    <w:pPr>
      <w:spacing w:line="240" w:lineRule="auto"/>
    </w:pPr>
    <w:rPr>
      <w:sz w:val="20"/>
      <w:szCs w:val="20"/>
    </w:rPr>
  </w:style>
  <w:style w:type="character" w:customStyle="1" w:styleId="CommentTextChar">
    <w:name w:val="Comment Text Char"/>
    <w:basedOn w:val="DefaultParagraphFont"/>
    <w:link w:val="CommentText"/>
    <w:rsid w:val="005D209D"/>
    <w:rPr>
      <w:rFonts w:ascii="Calibri" w:hAnsi="Calibri" w:cs="Calibri"/>
      <w:lang w:val="en-US" w:eastAsia="en-US"/>
    </w:rPr>
  </w:style>
  <w:style w:type="paragraph" w:styleId="CommentSubject">
    <w:name w:val="annotation subject"/>
    <w:basedOn w:val="CommentText"/>
    <w:next w:val="CommentText"/>
    <w:link w:val="CommentSubjectChar"/>
    <w:rsid w:val="005D209D"/>
    <w:rPr>
      <w:b/>
      <w:bCs/>
    </w:rPr>
  </w:style>
  <w:style w:type="character" w:customStyle="1" w:styleId="CommentSubjectChar">
    <w:name w:val="Comment Subject Char"/>
    <w:basedOn w:val="CommentTextChar"/>
    <w:link w:val="CommentSubject"/>
    <w:rsid w:val="005D209D"/>
    <w:rPr>
      <w:rFonts w:ascii="Calibri" w:hAnsi="Calibri" w:cs="Calibri"/>
      <w:b/>
      <w:bCs/>
      <w:lang w:val="en-US" w:eastAsia="en-US"/>
    </w:rPr>
  </w:style>
  <w:style w:type="paragraph" w:styleId="HTMLPreformatted">
    <w:name w:val="HTML Preformatted"/>
    <w:basedOn w:val="Normal"/>
    <w:link w:val="HTMLPreformattedChar"/>
    <w:rsid w:val="001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117388"/>
    <w:rPr>
      <w:rFonts w:ascii="Courier New" w:eastAsia="Courier New" w:hAnsi="Courier New" w:cs="Courier New"/>
      <w:lang w:val="en-US" w:eastAsia="en-US"/>
    </w:rPr>
  </w:style>
  <w:style w:type="paragraph" w:styleId="BodyTextIndent">
    <w:name w:val="Body Text Indent"/>
    <w:basedOn w:val="Normal"/>
    <w:link w:val="BodyTextIndentChar"/>
    <w:rsid w:val="00AE1557"/>
    <w:pPr>
      <w:spacing w:after="120"/>
      <w:ind w:left="283"/>
    </w:pPr>
  </w:style>
  <w:style w:type="character" w:customStyle="1" w:styleId="BodyTextIndentChar">
    <w:name w:val="Body Text Indent Char"/>
    <w:basedOn w:val="DefaultParagraphFont"/>
    <w:link w:val="BodyTextIndent"/>
    <w:rsid w:val="00AE1557"/>
    <w:rPr>
      <w:rFonts w:ascii="Calibri" w:hAnsi="Calibri" w:cs="Calibri"/>
      <w:sz w:val="22"/>
      <w:szCs w:val="22"/>
      <w:lang w:val="en-US" w:eastAsia="en-US"/>
    </w:rPr>
  </w:style>
  <w:style w:type="character" w:customStyle="1" w:styleId="Heading2Char">
    <w:name w:val="Heading 2 Char"/>
    <w:basedOn w:val="DefaultParagraphFont"/>
    <w:link w:val="Heading2"/>
    <w:rsid w:val="00AE1557"/>
    <w:rPr>
      <w:b/>
      <w:bCs/>
      <w:sz w:val="22"/>
      <w:szCs w:val="24"/>
      <w:lang w:val="en-US" w:eastAsia="en-US"/>
    </w:rPr>
  </w:style>
  <w:style w:type="character" w:customStyle="1" w:styleId="Heading3Char">
    <w:name w:val="Heading 3 Char"/>
    <w:basedOn w:val="DefaultParagraphFont"/>
    <w:link w:val="Heading3"/>
    <w:rsid w:val="00AE1557"/>
    <w:rPr>
      <w:b/>
      <w:bCs/>
      <w:sz w:val="24"/>
      <w:szCs w:val="24"/>
      <w:lang w:val="en-US" w:eastAsia="en-US"/>
    </w:rPr>
  </w:style>
  <w:style w:type="character" w:customStyle="1" w:styleId="UnresolvedMention1">
    <w:name w:val="Unresolved Mention1"/>
    <w:basedOn w:val="DefaultParagraphFont"/>
    <w:uiPriority w:val="99"/>
    <w:semiHidden/>
    <w:unhideWhenUsed/>
    <w:rsid w:val="00ED5835"/>
    <w:rPr>
      <w:color w:val="808080"/>
      <w:shd w:val="clear" w:color="auto" w:fill="E6E6E6"/>
    </w:rPr>
  </w:style>
  <w:style w:type="paragraph" w:styleId="Header">
    <w:name w:val="header"/>
    <w:basedOn w:val="Normal"/>
    <w:link w:val="HeaderChar"/>
    <w:rsid w:val="00E41804"/>
    <w:pPr>
      <w:tabs>
        <w:tab w:val="center" w:pos="4320"/>
        <w:tab w:val="right" w:pos="8640"/>
      </w:tabs>
      <w:spacing w:before="100" w:after="100" w:line="260" w:lineRule="atLeast"/>
      <w:jc w:val="both"/>
    </w:pPr>
    <w:rPr>
      <w:rFonts w:ascii="Arial" w:hAnsi="Arial" w:cs="Times New Roman"/>
      <w:sz w:val="20"/>
      <w:szCs w:val="20"/>
    </w:rPr>
  </w:style>
  <w:style w:type="character" w:customStyle="1" w:styleId="HeaderChar">
    <w:name w:val="Header Char"/>
    <w:basedOn w:val="DefaultParagraphFont"/>
    <w:link w:val="Header"/>
    <w:rsid w:val="00E41804"/>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jpeg" /><Relationship Id="rId8" Type="http://schemas.openxmlformats.org/officeDocument/2006/relationships/image" Target="https://rdxfootmark.naukri.com/v2/track/openCv?trackingInfo=b0e3c36cb341ec056bac79109fd2ef81134f530e18705c4458440321091b5b581600140018495c5e1b4d58515c424154181c084b281e010303071948505b0e51580f1b425c4c01090340281e01031003174850411b091351504f54671e1a4f03434e1008135212405d0c0e561f475d150613400c5b01584b130f435611155c0b085249100917110d531b045d4340010d15071344595d0d514f0144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866158-1497-4272-B3B2-749C61FFC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4</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Accrue</dc:creator>
  <cp:lastModifiedBy>Sharma, Praveen</cp:lastModifiedBy>
  <cp:revision>254</cp:revision>
  <dcterms:created xsi:type="dcterms:W3CDTF">2019-10-06T06:34:00Z</dcterms:created>
  <dcterms:modified xsi:type="dcterms:W3CDTF">2021-05-14T13:53:00Z</dcterms:modified>
</cp:coreProperties>
</file>